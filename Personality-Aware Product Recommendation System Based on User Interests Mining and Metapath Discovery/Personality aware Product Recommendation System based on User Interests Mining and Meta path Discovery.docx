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B0E" w:rsidRDefault="00726AA8" w:rsidP="00FD305A">
      <w:pPr>
        <w:jc w:val="center"/>
        <w:rPr>
          <w:color w:val="FF0000"/>
          <w:sz w:val="44"/>
          <w:szCs w:val="44"/>
        </w:rPr>
      </w:pPr>
      <w:r w:rsidRPr="00726AA8">
        <w:rPr>
          <w:color w:val="FF0000"/>
          <w:sz w:val="44"/>
          <w:szCs w:val="44"/>
        </w:rPr>
        <w:t>Personality aware Product Recommendation System based on User Interests Mining and Meta path Discovery</w:t>
      </w:r>
    </w:p>
    <w:p w:rsidR="00E96CFC" w:rsidRDefault="00E96CFC" w:rsidP="0071783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C329F3" w:rsidRDefault="00193C42" w:rsidP="00D36D9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36D95">
        <w:rPr>
          <w:sz w:val="28"/>
          <w:szCs w:val="28"/>
        </w:rPr>
        <w:t>A recommendation system is an integral part of any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modern online shopping or social network platform. Product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recommendation system as a typical example of the legacy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recommendation systems suffer from two major drawbacks,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recommendation redundancy and unpredictability concerning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new items (cold start). These limitations take place because the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legacy recommendation systems rely only on the user’s previous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buying behavior to recommend new items. Incorporating the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user’s social features such as personality traits and topical interest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might help alleviate the cold start and remove recommendation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redundancy. Therefore, in this paper, we propose Meta-Interest,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a personality-aware product recommendation system based on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user interest mining and meta-path discovery. Meta-Interest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predicts the user’s interest and the items associated with these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interests, even if the user’s history does not contain these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items or similar ones. This is done by analyzing the user’s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topical interests, and eventually recommend the items associated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with the user’s interest. The proposed system is personalityaware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from two aspects; it incorporates the user’s personality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traits to predict his topics of interest, and to match the user’s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personality facets with the associated items. The proposed system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was compared against recent recommendation methods, such as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deep-learning based recommendation system and session-based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recommendation systems. Experimental results show that the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proposed method can increase the precision and recall of the</w:t>
      </w:r>
      <w:r w:rsidR="004878EB">
        <w:rPr>
          <w:sz w:val="28"/>
          <w:szCs w:val="28"/>
        </w:rPr>
        <w:t xml:space="preserve"> </w:t>
      </w:r>
      <w:r w:rsidRPr="00D36D95">
        <w:rPr>
          <w:sz w:val="28"/>
          <w:szCs w:val="28"/>
        </w:rPr>
        <w:t>recommendation system especially in cold start settings.</w:t>
      </w:r>
    </w:p>
    <w:p w:rsidR="0032292F" w:rsidRDefault="0032292F" w:rsidP="00D36D9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32292F" w:rsidRDefault="0032292F" w:rsidP="00D36D9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32292F" w:rsidRPr="00D36D95" w:rsidRDefault="0032292F" w:rsidP="00D36D9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DC07AC" w:rsidRP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213241" w:rsidRDefault="00213241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262614" w:rsidRDefault="00941953" w:rsidP="0087616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7616B">
        <w:rPr>
          <w:sz w:val="28"/>
          <w:szCs w:val="28"/>
        </w:rPr>
        <w:t>Yang et al. [4] proposed a recommendation system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of computer games to players based on their personality traits.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They have applied text mining techniques to measure the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players’ Big-five personality traits, and classified a list of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games according to their matching with each dominant trait.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They have tested their proposed system on 2050 games and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63 players form Steam gaming network. While Wu et al.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[5] presented a personality based greedy re-ranking algorithm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that generates the recommended list, where the personality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is used to estimate the users’ diversity preferences. Ning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et al. [6] proposed a friend recommendation system that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incorporates the Big-five personality traits model and hybrid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filtering, where the friend recommended process is based on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personality traits and the users’ harmony rating.</w:t>
      </w:r>
    </w:p>
    <w:p w:rsidR="00262614" w:rsidRDefault="00262614" w:rsidP="0087616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262614" w:rsidRDefault="00941953" w:rsidP="0087616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7616B">
        <w:rPr>
          <w:sz w:val="28"/>
          <w:szCs w:val="28"/>
        </w:rPr>
        <w:t xml:space="preserve"> Ferwerda et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al. [7] studied the relationship between the user’s personality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traits and music genre preferences, they have analyzed a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dataset that contains personality test scores and music listening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histories of 1415 Last.fm users. Similarly in [8] they conducted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an online user survey where the participants were asked to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interact with an application named Tune-A-Find, and measured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taxonomy choice (i.e. activity, mood, or genre), individual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differences (e.g. music expertise factors and personality traits),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and different user experience factors. Similarly, Hafshejani et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al. [9] proposed a collaborative filtering system that cluster the</w:t>
      </w:r>
      <w:r w:rsidR="00295DA7" w:rsidRPr="0087616B">
        <w:rPr>
          <w:sz w:val="28"/>
          <w:szCs w:val="28"/>
        </w:rPr>
        <w:t xml:space="preserve"> </w:t>
      </w:r>
      <w:r w:rsidR="00262614">
        <w:rPr>
          <w:sz w:val="28"/>
          <w:szCs w:val="28"/>
        </w:rPr>
        <w:t xml:space="preserve">users based on their Big-Five </w:t>
      </w:r>
      <w:r w:rsidR="0033561D" w:rsidRPr="0087616B">
        <w:rPr>
          <w:sz w:val="28"/>
          <w:szCs w:val="28"/>
        </w:rPr>
        <w:t>personality traits using K-means</w:t>
      </w:r>
      <w:r w:rsidR="00262614">
        <w:rPr>
          <w:sz w:val="28"/>
          <w:szCs w:val="28"/>
        </w:rPr>
        <w:t xml:space="preserve"> </w:t>
      </w:r>
      <w:r w:rsidR="0033561D" w:rsidRPr="0087616B">
        <w:rPr>
          <w:sz w:val="28"/>
          <w:szCs w:val="28"/>
        </w:rPr>
        <w:t>algorithm. Following that, the unknown ratings of the sparse</w:t>
      </w:r>
      <w:r w:rsidR="00262614">
        <w:rPr>
          <w:sz w:val="28"/>
          <w:szCs w:val="28"/>
        </w:rPr>
        <w:t xml:space="preserve"> </w:t>
      </w:r>
      <w:r w:rsidR="0033561D" w:rsidRPr="0087616B">
        <w:rPr>
          <w:sz w:val="28"/>
          <w:szCs w:val="28"/>
        </w:rPr>
        <w:t>user-item matrix are estimated based on the clustered users.</w:t>
      </w:r>
      <w:r w:rsidR="00262614">
        <w:rPr>
          <w:sz w:val="28"/>
          <w:szCs w:val="28"/>
        </w:rPr>
        <w:t xml:space="preserve"> </w:t>
      </w:r>
    </w:p>
    <w:p w:rsidR="00262614" w:rsidRDefault="00262614" w:rsidP="0087616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33561D" w:rsidRPr="0087616B" w:rsidRDefault="0033561D" w:rsidP="0087616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7616B">
        <w:rPr>
          <w:sz w:val="28"/>
          <w:szCs w:val="28"/>
        </w:rPr>
        <w:t>Dhelim et al. [10] discussed the benefits of capturing the user’s</w:t>
      </w:r>
      <w:r w:rsidR="00262614">
        <w:rPr>
          <w:sz w:val="28"/>
          <w:szCs w:val="28"/>
        </w:rPr>
        <w:t xml:space="preserve"> social feature such as </w:t>
      </w:r>
      <w:r w:rsidRPr="0087616B">
        <w:rPr>
          <w:sz w:val="28"/>
          <w:szCs w:val="28"/>
        </w:rPr>
        <w:t>personality traits that are represented as a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cyber entities in the cyberspace. Similarly, Khelloufi et al. [11]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showed the advantages of leveraging the user’s social features</w:t>
      </w:r>
    </w:p>
    <w:p w:rsidR="00C55176" w:rsidRPr="0087616B" w:rsidRDefault="0033561D" w:rsidP="0087616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7616B">
        <w:rPr>
          <w:sz w:val="28"/>
          <w:szCs w:val="28"/>
        </w:rPr>
        <w:lastRenderedPageBreak/>
        <w:t>in the context of service recommendation in the Social Internet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of Things (SIoT).</w:t>
      </w:r>
    </w:p>
    <w:p w:rsidR="00B33DCA" w:rsidRPr="0087616B" w:rsidRDefault="00B33DCA" w:rsidP="0087616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C55176" w:rsidRPr="0029123C" w:rsidRDefault="00B33DCA" w:rsidP="0029123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7616B">
        <w:rPr>
          <w:sz w:val="28"/>
          <w:szCs w:val="28"/>
        </w:rPr>
        <w:t>Zarrinkalam et al. [12]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presented a graph-based link prediction scheme that operates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over a representation model built from three categories of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information: user explicit and implicit contributions to topics,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relationships between users, and the similarity among topics.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Trikha et al. [13] investigated the possibility of predicting the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users’ implicit interests based on only topic matching using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frequent pattern mining without considering the semantic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similarities of the topics. While Wang et al. [14] proposed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a regularization framework based on the relation bipartite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graph, that can be constructed from any kind of relationships,</w:t>
      </w:r>
      <w:r w:rsidR="00262614">
        <w:rPr>
          <w:sz w:val="28"/>
          <w:szCs w:val="28"/>
        </w:rPr>
        <w:t xml:space="preserve"> </w:t>
      </w:r>
      <w:r w:rsidRPr="0087616B">
        <w:rPr>
          <w:sz w:val="28"/>
          <w:szCs w:val="28"/>
        </w:rPr>
        <w:t>they evaluated the proposed system from social networks</w:t>
      </w:r>
      <w:r w:rsidR="006A5DCC" w:rsidRPr="0087616B">
        <w:rPr>
          <w:sz w:val="28"/>
          <w:szCs w:val="28"/>
        </w:rPr>
        <w:t xml:space="preserve"> </w:t>
      </w:r>
      <w:r w:rsidR="00CC2AF0" w:rsidRPr="0087616B">
        <w:rPr>
          <w:sz w:val="28"/>
          <w:szCs w:val="28"/>
        </w:rPr>
        <w:t>that were built from retweeting relationships.</w:t>
      </w:r>
      <w:r w:rsidR="00262614">
        <w:rPr>
          <w:sz w:val="28"/>
          <w:szCs w:val="28"/>
        </w:rPr>
        <w:t xml:space="preserve"> </w:t>
      </w:r>
    </w:p>
    <w:p w:rsidR="00681BE9" w:rsidRDefault="00681BE9" w:rsidP="00681BE9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681BE9" w:rsidRPr="0007312F" w:rsidRDefault="00681BE9" w:rsidP="00681BE9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681BE9" w:rsidRDefault="00681BE9" w:rsidP="00681BE9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681BE9" w:rsidRPr="0065500C" w:rsidRDefault="00681BE9" w:rsidP="000F1CE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5500C">
        <w:rPr>
          <w:sz w:val="28"/>
          <w:szCs w:val="28"/>
        </w:rPr>
        <w:t xml:space="preserve">1) </w:t>
      </w:r>
      <w:r w:rsidR="000F1CE6">
        <w:rPr>
          <w:sz w:val="28"/>
          <w:szCs w:val="28"/>
        </w:rPr>
        <w:t xml:space="preserve">The system </w:t>
      </w:r>
      <w:r w:rsidR="00FA0E2B">
        <w:rPr>
          <w:sz w:val="28"/>
          <w:szCs w:val="28"/>
        </w:rPr>
        <w:t xml:space="preserve">less effective since it </w:t>
      </w:r>
      <w:r w:rsidR="000F1CE6">
        <w:rPr>
          <w:sz w:val="28"/>
          <w:szCs w:val="28"/>
        </w:rPr>
        <w:t xml:space="preserve">is </w:t>
      </w:r>
      <w:r w:rsidR="00A94131">
        <w:rPr>
          <w:sz w:val="28"/>
          <w:szCs w:val="28"/>
        </w:rPr>
        <w:t xml:space="preserve">not </w:t>
      </w:r>
      <w:r w:rsidR="000F1CE6">
        <w:rPr>
          <w:sz w:val="28"/>
          <w:szCs w:val="28"/>
        </w:rPr>
        <w:t xml:space="preserve">implemented by </w:t>
      </w:r>
      <w:r w:rsidR="00A94131" w:rsidRPr="00A94131">
        <w:rPr>
          <w:sz w:val="28"/>
          <w:szCs w:val="28"/>
        </w:rPr>
        <w:t>user interest mining, personality computing</w:t>
      </w:r>
      <w:r w:rsidR="00CE0A82">
        <w:rPr>
          <w:sz w:val="28"/>
          <w:szCs w:val="28"/>
        </w:rPr>
        <w:t>.</w:t>
      </w:r>
    </w:p>
    <w:p w:rsidR="0003196C" w:rsidRPr="0065500C" w:rsidRDefault="00681BE9" w:rsidP="00705B5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5500C">
        <w:rPr>
          <w:sz w:val="28"/>
          <w:szCs w:val="28"/>
        </w:rPr>
        <w:t xml:space="preserve">2) </w:t>
      </w:r>
      <w:r w:rsidR="00CE0A82">
        <w:rPr>
          <w:sz w:val="28"/>
          <w:szCs w:val="28"/>
        </w:rPr>
        <w:t xml:space="preserve">The system doesn’t implement </w:t>
      </w:r>
      <w:r w:rsidR="00705B5D" w:rsidRPr="00705B5D">
        <w:rPr>
          <w:sz w:val="28"/>
          <w:szCs w:val="28"/>
        </w:rPr>
        <w:t>Collaborative</w:t>
      </w:r>
      <w:r w:rsidR="002664A0">
        <w:rPr>
          <w:sz w:val="28"/>
          <w:szCs w:val="28"/>
        </w:rPr>
        <w:t xml:space="preserve"> </w:t>
      </w:r>
      <w:r w:rsidR="00705B5D" w:rsidRPr="00705B5D">
        <w:rPr>
          <w:sz w:val="28"/>
          <w:szCs w:val="28"/>
        </w:rPr>
        <w:t>filtering (CF)</w:t>
      </w:r>
      <w:r w:rsidR="00705B5D">
        <w:rPr>
          <w:sz w:val="28"/>
          <w:szCs w:val="28"/>
        </w:rPr>
        <w:t xml:space="preserve"> </w:t>
      </w:r>
      <w:r w:rsidR="00CE0A82">
        <w:rPr>
          <w:sz w:val="28"/>
          <w:szCs w:val="28"/>
        </w:rPr>
        <w:t>method.</w:t>
      </w:r>
    </w:p>
    <w:p w:rsidR="0003196C" w:rsidRDefault="0003196C" w:rsidP="007C3F94">
      <w:pPr>
        <w:spacing w:line="360" w:lineRule="auto"/>
        <w:ind w:firstLine="360"/>
        <w:jc w:val="both"/>
        <w:rPr>
          <w:sz w:val="28"/>
          <w:szCs w:val="28"/>
        </w:rPr>
      </w:pPr>
    </w:p>
    <w:p w:rsidR="00A567C4" w:rsidRDefault="00A567C4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:rsidR="0096023A" w:rsidRDefault="002507EE" w:rsidP="00F937B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937BA">
        <w:rPr>
          <w:sz w:val="28"/>
          <w:szCs w:val="28"/>
        </w:rPr>
        <w:t>In the proposed system, product recommendation could be formulated</w:t>
      </w:r>
      <w:r w:rsidR="00E4480D">
        <w:rPr>
          <w:sz w:val="28"/>
          <w:szCs w:val="28"/>
        </w:rPr>
        <w:t xml:space="preserve"> </w:t>
      </w:r>
      <w:r w:rsidRPr="00F937BA">
        <w:rPr>
          <w:sz w:val="28"/>
          <w:szCs w:val="28"/>
        </w:rPr>
        <w:t xml:space="preserve">as link prediction in HIN [3]. For example, in </w:t>
      </w:r>
      <w:r w:rsidR="003A0B00" w:rsidRPr="00F937BA">
        <w:rPr>
          <w:sz w:val="28"/>
          <w:szCs w:val="28"/>
        </w:rPr>
        <w:t>this system</w:t>
      </w:r>
      <w:r w:rsidRPr="00F937BA">
        <w:rPr>
          <w:sz w:val="28"/>
          <w:szCs w:val="28"/>
        </w:rPr>
        <w:t>,</w:t>
      </w:r>
      <w:r w:rsidR="00E4480D">
        <w:rPr>
          <w:sz w:val="28"/>
          <w:szCs w:val="28"/>
        </w:rPr>
        <w:t xml:space="preserve"> </w:t>
      </w:r>
      <w:r w:rsidRPr="00F937BA">
        <w:rPr>
          <w:sz w:val="28"/>
          <w:szCs w:val="28"/>
        </w:rPr>
        <w:t>given the user’s previous rating and topical interest represented</w:t>
      </w:r>
      <w:r w:rsidR="00E4480D">
        <w:rPr>
          <w:sz w:val="28"/>
          <w:szCs w:val="28"/>
        </w:rPr>
        <w:t xml:space="preserve"> </w:t>
      </w:r>
      <w:r w:rsidRPr="00F937BA">
        <w:rPr>
          <w:sz w:val="28"/>
          <w:szCs w:val="28"/>
        </w:rPr>
        <w:t>in a HIN, the problem is to predict whether or not a link exists</w:t>
      </w:r>
      <w:r w:rsidR="00E4480D">
        <w:rPr>
          <w:sz w:val="28"/>
          <w:szCs w:val="28"/>
        </w:rPr>
        <w:t xml:space="preserve"> </w:t>
      </w:r>
      <w:r w:rsidRPr="00F937BA">
        <w:rPr>
          <w:sz w:val="28"/>
          <w:szCs w:val="28"/>
        </w:rPr>
        <w:t>between the user and the product (the ball). One of the main</w:t>
      </w:r>
      <w:r w:rsidR="00E4480D">
        <w:rPr>
          <w:sz w:val="28"/>
          <w:szCs w:val="28"/>
        </w:rPr>
        <w:t xml:space="preserve"> </w:t>
      </w:r>
      <w:r w:rsidRPr="00F937BA">
        <w:rPr>
          <w:sz w:val="28"/>
          <w:szCs w:val="28"/>
        </w:rPr>
        <w:t>challenges of link prediction in HIN is how to maintain a</w:t>
      </w:r>
      <w:r w:rsidR="00E4480D">
        <w:rPr>
          <w:sz w:val="28"/>
          <w:szCs w:val="28"/>
        </w:rPr>
        <w:t xml:space="preserve"> </w:t>
      </w:r>
      <w:r w:rsidRPr="00F937BA">
        <w:rPr>
          <w:sz w:val="28"/>
          <w:szCs w:val="28"/>
        </w:rPr>
        <w:t>reasonable balance between the size of information considered</w:t>
      </w:r>
      <w:r w:rsidR="00E4480D">
        <w:rPr>
          <w:sz w:val="28"/>
          <w:szCs w:val="28"/>
        </w:rPr>
        <w:t xml:space="preserve"> </w:t>
      </w:r>
      <w:r w:rsidRPr="00F937BA">
        <w:rPr>
          <w:sz w:val="28"/>
          <w:szCs w:val="28"/>
        </w:rPr>
        <w:t>to make the prediction and the algorithm complexity of</w:t>
      </w:r>
      <w:r w:rsidR="00E4480D">
        <w:rPr>
          <w:sz w:val="28"/>
          <w:szCs w:val="28"/>
        </w:rPr>
        <w:t xml:space="preserve"> </w:t>
      </w:r>
      <w:r w:rsidRPr="00F937BA">
        <w:rPr>
          <w:sz w:val="28"/>
          <w:szCs w:val="28"/>
        </w:rPr>
        <w:t xml:space="preserve">the techniques required to collect that information. </w:t>
      </w:r>
    </w:p>
    <w:p w:rsidR="0096023A" w:rsidRDefault="0096023A" w:rsidP="00F937B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E4480D" w:rsidRDefault="002507EE" w:rsidP="00F937B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937BA">
        <w:rPr>
          <w:sz w:val="28"/>
          <w:szCs w:val="28"/>
        </w:rPr>
        <w:t>Since in</w:t>
      </w:r>
      <w:r w:rsidR="00E4480D">
        <w:rPr>
          <w:sz w:val="28"/>
          <w:szCs w:val="28"/>
        </w:rPr>
        <w:t xml:space="preserve"> </w:t>
      </w:r>
      <w:r w:rsidRPr="00F937BA">
        <w:rPr>
          <w:sz w:val="28"/>
          <w:szCs w:val="28"/>
        </w:rPr>
        <w:t>practice, the networks are usually composed out of hundreds</w:t>
      </w:r>
      <w:r w:rsidR="00E4480D">
        <w:rPr>
          <w:sz w:val="28"/>
          <w:szCs w:val="28"/>
        </w:rPr>
        <w:t xml:space="preserve"> </w:t>
      </w:r>
      <w:r w:rsidRPr="00F937BA">
        <w:rPr>
          <w:sz w:val="28"/>
          <w:szCs w:val="28"/>
        </w:rPr>
        <w:t>of thousands or even millions of nodes, the method used</w:t>
      </w:r>
      <w:r w:rsidR="00E4480D">
        <w:rPr>
          <w:sz w:val="28"/>
          <w:szCs w:val="28"/>
        </w:rPr>
        <w:t xml:space="preserve"> </w:t>
      </w:r>
      <w:r w:rsidRPr="00F937BA">
        <w:rPr>
          <w:sz w:val="28"/>
          <w:szCs w:val="28"/>
        </w:rPr>
        <w:t xml:space="preserve">to perform link prediction in HIN must be </w:t>
      </w:r>
      <w:r w:rsidRPr="00F937BA">
        <w:rPr>
          <w:sz w:val="28"/>
          <w:szCs w:val="28"/>
        </w:rPr>
        <w:lastRenderedPageBreak/>
        <w:t>highly efficient.</w:t>
      </w:r>
      <w:r w:rsidR="00E4480D">
        <w:rPr>
          <w:sz w:val="28"/>
          <w:szCs w:val="28"/>
        </w:rPr>
        <w:t xml:space="preserve"> </w:t>
      </w:r>
      <w:r w:rsidRPr="00F937BA">
        <w:rPr>
          <w:sz w:val="28"/>
          <w:szCs w:val="28"/>
        </w:rPr>
        <w:t>However, computing only local information could lead to poor</w:t>
      </w:r>
      <w:r w:rsidR="00E4480D">
        <w:rPr>
          <w:sz w:val="28"/>
          <w:szCs w:val="28"/>
        </w:rPr>
        <w:t xml:space="preserve"> </w:t>
      </w:r>
      <w:r w:rsidRPr="00F937BA">
        <w:rPr>
          <w:sz w:val="28"/>
          <w:szCs w:val="28"/>
        </w:rPr>
        <w:t>predictions, especially in very sparse networks.</w:t>
      </w:r>
    </w:p>
    <w:p w:rsidR="00E4480D" w:rsidRDefault="00E4480D" w:rsidP="00F937B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2507EE" w:rsidRPr="00E4480D" w:rsidRDefault="002507EE" w:rsidP="00E4480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937BA">
        <w:rPr>
          <w:sz w:val="28"/>
          <w:szCs w:val="28"/>
        </w:rPr>
        <w:t xml:space="preserve"> Therefore, in</w:t>
      </w:r>
      <w:r w:rsidR="00E4480D">
        <w:rPr>
          <w:sz w:val="28"/>
          <w:szCs w:val="28"/>
        </w:rPr>
        <w:t xml:space="preserve"> </w:t>
      </w:r>
      <w:r w:rsidRPr="00F937BA">
        <w:rPr>
          <w:sz w:val="28"/>
          <w:szCs w:val="28"/>
        </w:rPr>
        <w:t>our approach, we make use of meta-paths that start from user</w:t>
      </w:r>
      <w:r w:rsidR="00E4480D">
        <w:rPr>
          <w:sz w:val="28"/>
          <w:szCs w:val="28"/>
        </w:rPr>
        <w:t xml:space="preserve"> </w:t>
      </w:r>
      <w:r w:rsidRPr="00F937BA">
        <w:rPr>
          <w:sz w:val="28"/>
          <w:szCs w:val="28"/>
        </w:rPr>
        <w:t>nodes and end up in the predicted node (product nodes in our</w:t>
      </w:r>
      <w:r w:rsidR="00E4480D">
        <w:rPr>
          <w:sz w:val="28"/>
          <w:szCs w:val="28"/>
        </w:rPr>
        <w:t xml:space="preserve"> </w:t>
      </w:r>
      <w:r w:rsidRPr="00F937BA">
        <w:rPr>
          <w:sz w:val="28"/>
          <w:szCs w:val="28"/>
        </w:rPr>
        <w:t>case), and try to fuse the information from these meta-paths</w:t>
      </w:r>
      <w:r w:rsidR="00E4480D">
        <w:rPr>
          <w:sz w:val="28"/>
          <w:szCs w:val="28"/>
        </w:rPr>
        <w:t xml:space="preserve">  </w:t>
      </w:r>
      <w:r w:rsidRPr="00E4480D">
        <w:rPr>
          <w:sz w:val="28"/>
          <w:szCs w:val="28"/>
        </w:rPr>
        <w:t>to make the prediction.</w:t>
      </w:r>
    </w:p>
    <w:p w:rsidR="002507EE" w:rsidRDefault="002507EE" w:rsidP="002507EE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NimbusRomNo9L-Regu" w:hAnsi="NimbusRomNo9L-Regu" w:cs="NimbusRomNo9L-Regu"/>
        </w:rPr>
      </w:pPr>
    </w:p>
    <w:p w:rsidR="00C404F1" w:rsidRPr="00137F7A" w:rsidRDefault="004D2551" w:rsidP="002507EE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400177" w:rsidRPr="003743EF" w:rsidRDefault="00400177" w:rsidP="003743E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743EF">
        <w:rPr>
          <w:sz w:val="28"/>
          <w:szCs w:val="28"/>
        </w:rPr>
        <w:t>1) Propose a product recommendation system that infers</w:t>
      </w:r>
      <w:r w:rsidR="007C0E19">
        <w:rPr>
          <w:sz w:val="28"/>
          <w:szCs w:val="28"/>
        </w:rPr>
        <w:t xml:space="preserve"> </w:t>
      </w:r>
      <w:r w:rsidRPr="003743EF">
        <w:rPr>
          <w:sz w:val="28"/>
          <w:szCs w:val="28"/>
        </w:rPr>
        <w:t>the user’s needs based on her/his topical interests.</w:t>
      </w:r>
    </w:p>
    <w:p w:rsidR="00400177" w:rsidRPr="003743EF" w:rsidRDefault="00400177" w:rsidP="003743E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743EF">
        <w:rPr>
          <w:sz w:val="28"/>
          <w:szCs w:val="28"/>
        </w:rPr>
        <w:t>2) The proposed system incorporates the user’s Big-Five</w:t>
      </w:r>
      <w:r w:rsidR="007C0E19">
        <w:rPr>
          <w:sz w:val="28"/>
          <w:szCs w:val="28"/>
        </w:rPr>
        <w:t xml:space="preserve"> </w:t>
      </w:r>
      <w:r w:rsidRPr="003743EF">
        <w:rPr>
          <w:sz w:val="28"/>
          <w:szCs w:val="28"/>
        </w:rPr>
        <w:t>personality traits to enhance the interest mining process,</w:t>
      </w:r>
      <w:r w:rsidR="007C0E19">
        <w:rPr>
          <w:sz w:val="28"/>
          <w:szCs w:val="28"/>
        </w:rPr>
        <w:t xml:space="preserve"> </w:t>
      </w:r>
      <w:r w:rsidRPr="003743EF">
        <w:rPr>
          <w:sz w:val="28"/>
          <w:szCs w:val="28"/>
        </w:rPr>
        <w:t>as well as to perform personality-aware product filtering.</w:t>
      </w:r>
    </w:p>
    <w:p w:rsidR="00A052A3" w:rsidRPr="003743EF" w:rsidRDefault="00400177" w:rsidP="007C0E1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743EF">
        <w:rPr>
          <w:sz w:val="28"/>
          <w:szCs w:val="28"/>
        </w:rPr>
        <w:t>3) The relationship between the users and products is</w:t>
      </w:r>
      <w:r w:rsidR="007C0E19">
        <w:rPr>
          <w:sz w:val="28"/>
          <w:szCs w:val="28"/>
        </w:rPr>
        <w:t xml:space="preserve"> </w:t>
      </w:r>
      <w:r w:rsidRPr="003743EF">
        <w:rPr>
          <w:sz w:val="28"/>
          <w:szCs w:val="28"/>
        </w:rPr>
        <w:t>predicted using a graph-based meta path discovery,</w:t>
      </w:r>
      <w:r w:rsidR="007C0E19">
        <w:rPr>
          <w:sz w:val="28"/>
          <w:szCs w:val="28"/>
        </w:rPr>
        <w:t xml:space="preserve"> </w:t>
      </w:r>
      <w:r w:rsidRPr="003743EF">
        <w:rPr>
          <w:sz w:val="28"/>
          <w:szCs w:val="28"/>
        </w:rPr>
        <w:t>therefore the system can predict implicit as well as</w:t>
      </w:r>
      <w:r w:rsidR="007C0E19">
        <w:rPr>
          <w:sz w:val="28"/>
          <w:szCs w:val="28"/>
        </w:rPr>
        <w:t xml:space="preserve"> </w:t>
      </w:r>
      <w:r w:rsidRPr="003743EF">
        <w:rPr>
          <w:sz w:val="28"/>
          <w:szCs w:val="28"/>
        </w:rPr>
        <w:t>explicit interests.</w:t>
      </w:r>
    </w:p>
    <w:p w:rsidR="00A052A3" w:rsidRDefault="00A052A3" w:rsidP="00E96CFC">
      <w:pPr>
        <w:spacing w:line="200" w:lineRule="exact"/>
      </w:pPr>
    </w:p>
    <w:p w:rsidR="00C62EB6" w:rsidRDefault="00C62EB6" w:rsidP="00C62EB6">
      <w:pPr>
        <w:spacing w:line="200" w:lineRule="exact"/>
      </w:pPr>
    </w:p>
    <w:p w:rsidR="00C62EB6" w:rsidRDefault="00C62EB6" w:rsidP="00C62EB6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C62EB6" w:rsidRDefault="00C62EB6" w:rsidP="00C62EB6">
      <w:pPr>
        <w:spacing w:before="4" w:line="140" w:lineRule="exact"/>
        <w:rPr>
          <w:sz w:val="14"/>
          <w:szCs w:val="14"/>
        </w:rPr>
      </w:pPr>
    </w:p>
    <w:p w:rsidR="00C62EB6" w:rsidRDefault="00C62EB6" w:rsidP="00C62EB6">
      <w:pPr>
        <w:spacing w:line="200" w:lineRule="exact"/>
      </w:pPr>
    </w:p>
    <w:p w:rsidR="00C62EB6" w:rsidRDefault="00C62EB6" w:rsidP="00C62EB6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C62EB6" w:rsidRDefault="00C62EB6" w:rsidP="00C62EB6">
      <w:pPr>
        <w:spacing w:before="4" w:line="120" w:lineRule="exact"/>
        <w:rPr>
          <w:sz w:val="13"/>
          <w:szCs w:val="13"/>
        </w:rPr>
      </w:pPr>
    </w:p>
    <w:p w:rsidR="00C62EB6" w:rsidRDefault="00C62EB6" w:rsidP="00C62EB6">
      <w:pPr>
        <w:spacing w:line="200" w:lineRule="exact"/>
      </w:pPr>
    </w:p>
    <w:p w:rsidR="00C62EB6" w:rsidRDefault="00C62EB6" w:rsidP="00C62EB6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C62EB6" w:rsidRDefault="00C62EB6" w:rsidP="00C62EB6">
      <w:pPr>
        <w:spacing w:before="6" w:line="140" w:lineRule="exact"/>
        <w:rPr>
          <w:sz w:val="28"/>
          <w:szCs w:val="28"/>
        </w:rPr>
      </w:pPr>
    </w:p>
    <w:p w:rsidR="00C62EB6" w:rsidRDefault="00C62EB6" w:rsidP="00C62EB6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C62EB6" w:rsidRDefault="00C62EB6" w:rsidP="00C62EB6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C62EB6" w:rsidRDefault="00C62EB6" w:rsidP="00C62EB6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C62EB6" w:rsidRDefault="00C62EB6" w:rsidP="00C62EB6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C62EB6" w:rsidRDefault="00C62EB6" w:rsidP="00C62EB6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722823" w:rsidRDefault="00722823" w:rsidP="00C62EB6">
      <w:pPr>
        <w:spacing w:before="96"/>
        <w:ind w:left="480"/>
        <w:rPr>
          <w:sz w:val="28"/>
          <w:szCs w:val="28"/>
        </w:rPr>
      </w:pPr>
    </w:p>
    <w:p w:rsidR="00722823" w:rsidRDefault="00722823" w:rsidP="00C62EB6">
      <w:pPr>
        <w:spacing w:before="96"/>
        <w:ind w:left="480"/>
        <w:rPr>
          <w:sz w:val="28"/>
          <w:szCs w:val="28"/>
        </w:rPr>
      </w:pPr>
    </w:p>
    <w:p w:rsidR="00722823" w:rsidRDefault="00722823" w:rsidP="00C62EB6">
      <w:pPr>
        <w:spacing w:before="96"/>
        <w:ind w:left="480"/>
        <w:rPr>
          <w:sz w:val="28"/>
          <w:szCs w:val="28"/>
        </w:rPr>
      </w:pPr>
    </w:p>
    <w:p w:rsidR="00722823" w:rsidRDefault="00722823" w:rsidP="00C62EB6">
      <w:pPr>
        <w:spacing w:before="96"/>
        <w:ind w:left="480"/>
        <w:rPr>
          <w:sz w:val="28"/>
          <w:szCs w:val="28"/>
        </w:rPr>
      </w:pPr>
    </w:p>
    <w:p w:rsidR="00C62EB6" w:rsidRDefault="00C62EB6" w:rsidP="00C62EB6">
      <w:pPr>
        <w:rPr>
          <w:sz w:val="24"/>
          <w:szCs w:val="24"/>
        </w:rPr>
      </w:pPr>
    </w:p>
    <w:p w:rsidR="00C62EB6" w:rsidRDefault="00C62EB6" w:rsidP="00C62EB6">
      <w:pPr>
        <w:rPr>
          <w:sz w:val="24"/>
          <w:szCs w:val="24"/>
        </w:rPr>
      </w:pPr>
    </w:p>
    <w:p w:rsidR="00C62EB6" w:rsidRDefault="00C62EB6" w:rsidP="00C62EB6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SOFTWARE REQUIREMENTS:</w:t>
      </w:r>
    </w:p>
    <w:p w:rsidR="00C62EB6" w:rsidRDefault="00C62EB6" w:rsidP="00C62EB6">
      <w:pPr>
        <w:numPr>
          <w:ilvl w:val="0"/>
          <w:numId w:val="7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C62EB6" w:rsidRDefault="00C62EB6" w:rsidP="00C62EB6">
      <w:pPr>
        <w:numPr>
          <w:ilvl w:val="0"/>
          <w:numId w:val="7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C62EB6" w:rsidRDefault="00C62EB6" w:rsidP="00C62EB6">
      <w:pPr>
        <w:numPr>
          <w:ilvl w:val="0"/>
          <w:numId w:val="7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C62EB6" w:rsidRDefault="00C62EB6" w:rsidP="00C62EB6">
      <w:pPr>
        <w:numPr>
          <w:ilvl w:val="0"/>
          <w:numId w:val="7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:rsidR="00C62EB6" w:rsidRDefault="00C62EB6" w:rsidP="00C62EB6">
      <w:pPr>
        <w:numPr>
          <w:ilvl w:val="0"/>
          <w:numId w:val="7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css, javascript.</w:t>
      </w:r>
    </w:p>
    <w:p w:rsidR="00C62EB6" w:rsidRDefault="00C62EB6" w:rsidP="00C62EB6">
      <w:pPr>
        <w:numPr>
          <w:ilvl w:val="0"/>
          <w:numId w:val="7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:rsidR="003D7278" w:rsidRPr="00BE12CA" w:rsidRDefault="003D7278" w:rsidP="00BE12CA">
      <w:pPr>
        <w:tabs>
          <w:tab w:val="left" w:pos="1725"/>
        </w:tabs>
      </w:pP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C87" w:rsidRDefault="00F77C87" w:rsidP="00E96CFC">
      <w:r>
        <w:separator/>
      </w:r>
    </w:p>
  </w:endnote>
  <w:endnote w:type="continuationSeparator" w:id="1">
    <w:p w:rsidR="00F77C87" w:rsidRDefault="00F77C87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C87" w:rsidRDefault="00F77C87" w:rsidP="00E96CFC">
      <w:r>
        <w:separator/>
      </w:r>
    </w:p>
  </w:footnote>
  <w:footnote w:type="continuationSeparator" w:id="1">
    <w:p w:rsidR="00F77C87" w:rsidRDefault="00F77C87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00B8"/>
    <w:multiLevelType w:val="hybridMultilevel"/>
    <w:tmpl w:val="5E1850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832168"/>
    <w:multiLevelType w:val="hybridMultilevel"/>
    <w:tmpl w:val="A63CD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2"/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658"/>
    <w:rsid w:val="0000608E"/>
    <w:rsid w:val="00006366"/>
    <w:rsid w:val="00006486"/>
    <w:rsid w:val="00007010"/>
    <w:rsid w:val="000070B6"/>
    <w:rsid w:val="000074E5"/>
    <w:rsid w:val="00007885"/>
    <w:rsid w:val="00007EC3"/>
    <w:rsid w:val="000103B6"/>
    <w:rsid w:val="000105C0"/>
    <w:rsid w:val="0001071B"/>
    <w:rsid w:val="000116EF"/>
    <w:rsid w:val="00011A45"/>
    <w:rsid w:val="00012027"/>
    <w:rsid w:val="0001249B"/>
    <w:rsid w:val="00012CA1"/>
    <w:rsid w:val="000133A0"/>
    <w:rsid w:val="000135BE"/>
    <w:rsid w:val="00013817"/>
    <w:rsid w:val="0001430B"/>
    <w:rsid w:val="00014ED1"/>
    <w:rsid w:val="0001715B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196C"/>
    <w:rsid w:val="00032E2F"/>
    <w:rsid w:val="00035A8E"/>
    <w:rsid w:val="00036F32"/>
    <w:rsid w:val="00037688"/>
    <w:rsid w:val="000417D2"/>
    <w:rsid w:val="00042F47"/>
    <w:rsid w:val="00044B10"/>
    <w:rsid w:val="00044E9F"/>
    <w:rsid w:val="000458B8"/>
    <w:rsid w:val="00046FFE"/>
    <w:rsid w:val="00050079"/>
    <w:rsid w:val="00050441"/>
    <w:rsid w:val="00054651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312F"/>
    <w:rsid w:val="00075953"/>
    <w:rsid w:val="0007683D"/>
    <w:rsid w:val="00076CD8"/>
    <w:rsid w:val="0007799D"/>
    <w:rsid w:val="00077BE7"/>
    <w:rsid w:val="00081093"/>
    <w:rsid w:val="00081BAF"/>
    <w:rsid w:val="00083192"/>
    <w:rsid w:val="000834BA"/>
    <w:rsid w:val="0008483B"/>
    <w:rsid w:val="000854C2"/>
    <w:rsid w:val="000862E5"/>
    <w:rsid w:val="00087CF8"/>
    <w:rsid w:val="00090C86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779C"/>
    <w:rsid w:val="000B07FB"/>
    <w:rsid w:val="000B0DE9"/>
    <w:rsid w:val="000B0F09"/>
    <w:rsid w:val="000B2551"/>
    <w:rsid w:val="000B331B"/>
    <w:rsid w:val="000B5B2A"/>
    <w:rsid w:val="000B660C"/>
    <w:rsid w:val="000B6F7D"/>
    <w:rsid w:val="000B7705"/>
    <w:rsid w:val="000B7806"/>
    <w:rsid w:val="000B7F98"/>
    <w:rsid w:val="000C0A72"/>
    <w:rsid w:val="000C155B"/>
    <w:rsid w:val="000C2587"/>
    <w:rsid w:val="000C2FFA"/>
    <w:rsid w:val="000C49E8"/>
    <w:rsid w:val="000C4D1E"/>
    <w:rsid w:val="000C5E46"/>
    <w:rsid w:val="000C735B"/>
    <w:rsid w:val="000D0EC1"/>
    <w:rsid w:val="000D2A5E"/>
    <w:rsid w:val="000D4C9C"/>
    <w:rsid w:val="000D4D43"/>
    <w:rsid w:val="000D79EE"/>
    <w:rsid w:val="000E4979"/>
    <w:rsid w:val="000E6089"/>
    <w:rsid w:val="000E7FD6"/>
    <w:rsid w:val="000F0D21"/>
    <w:rsid w:val="000F1CE6"/>
    <w:rsid w:val="000F1DBE"/>
    <w:rsid w:val="000F777E"/>
    <w:rsid w:val="00101E70"/>
    <w:rsid w:val="001049C1"/>
    <w:rsid w:val="00104E1C"/>
    <w:rsid w:val="0010512C"/>
    <w:rsid w:val="00105AE8"/>
    <w:rsid w:val="00105B45"/>
    <w:rsid w:val="0011008F"/>
    <w:rsid w:val="00110AE4"/>
    <w:rsid w:val="00110B28"/>
    <w:rsid w:val="001119B7"/>
    <w:rsid w:val="00111ABA"/>
    <w:rsid w:val="00111D7D"/>
    <w:rsid w:val="001125B4"/>
    <w:rsid w:val="00112BD7"/>
    <w:rsid w:val="00113854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9B2"/>
    <w:rsid w:val="0013617C"/>
    <w:rsid w:val="00137ABD"/>
    <w:rsid w:val="00137F7A"/>
    <w:rsid w:val="00140E2F"/>
    <w:rsid w:val="001421FD"/>
    <w:rsid w:val="00143600"/>
    <w:rsid w:val="00145473"/>
    <w:rsid w:val="00146CD5"/>
    <w:rsid w:val="00152BA5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88A"/>
    <w:rsid w:val="00163301"/>
    <w:rsid w:val="001636E6"/>
    <w:rsid w:val="00164E0C"/>
    <w:rsid w:val="00166635"/>
    <w:rsid w:val="001671A8"/>
    <w:rsid w:val="00171349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77C33"/>
    <w:rsid w:val="0018024F"/>
    <w:rsid w:val="001811AC"/>
    <w:rsid w:val="00181A20"/>
    <w:rsid w:val="001832EA"/>
    <w:rsid w:val="00183AA6"/>
    <w:rsid w:val="00184E66"/>
    <w:rsid w:val="00186FB0"/>
    <w:rsid w:val="00187AB7"/>
    <w:rsid w:val="00187DD0"/>
    <w:rsid w:val="00190C89"/>
    <w:rsid w:val="00190D47"/>
    <w:rsid w:val="001914CF"/>
    <w:rsid w:val="00191AA9"/>
    <w:rsid w:val="00191E0B"/>
    <w:rsid w:val="00193A82"/>
    <w:rsid w:val="00193C42"/>
    <w:rsid w:val="001951BF"/>
    <w:rsid w:val="00195E83"/>
    <w:rsid w:val="00196F7E"/>
    <w:rsid w:val="00197668"/>
    <w:rsid w:val="001A202C"/>
    <w:rsid w:val="001A21A1"/>
    <w:rsid w:val="001A286F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58E"/>
    <w:rsid w:val="001C5AB6"/>
    <w:rsid w:val="001C6F78"/>
    <w:rsid w:val="001C75A2"/>
    <w:rsid w:val="001C77C7"/>
    <w:rsid w:val="001C7C9F"/>
    <w:rsid w:val="001C7DA9"/>
    <w:rsid w:val="001D2C35"/>
    <w:rsid w:val="001D4507"/>
    <w:rsid w:val="001D479C"/>
    <w:rsid w:val="001D4C65"/>
    <w:rsid w:val="001D771E"/>
    <w:rsid w:val="001E0E61"/>
    <w:rsid w:val="001E19AF"/>
    <w:rsid w:val="001E1D65"/>
    <w:rsid w:val="001E57A6"/>
    <w:rsid w:val="001F1904"/>
    <w:rsid w:val="001F29EB"/>
    <w:rsid w:val="001F318D"/>
    <w:rsid w:val="001F4F04"/>
    <w:rsid w:val="001F5A08"/>
    <w:rsid w:val="002009CF"/>
    <w:rsid w:val="0020228E"/>
    <w:rsid w:val="0020282A"/>
    <w:rsid w:val="00202BC9"/>
    <w:rsid w:val="00203AF4"/>
    <w:rsid w:val="0020445D"/>
    <w:rsid w:val="002110C5"/>
    <w:rsid w:val="002114D7"/>
    <w:rsid w:val="00213241"/>
    <w:rsid w:val="0021480B"/>
    <w:rsid w:val="002167FD"/>
    <w:rsid w:val="00220682"/>
    <w:rsid w:val="00220A43"/>
    <w:rsid w:val="00224D87"/>
    <w:rsid w:val="0022536F"/>
    <w:rsid w:val="002257FB"/>
    <w:rsid w:val="00227E4C"/>
    <w:rsid w:val="00231CFA"/>
    <w:rsid w:val="00232A8F"/>
    <w:rsid w:val="002334DA"/>
    <w:rsid w:val="00233810"/>
    <w:rsid w:val="00234477"/>
    <w:rsid w:val="00237BF1"/>
    <w:rsid w:val="00237D6E"/>
    <w:rsid w:val="00240045"/>
    <w:rsid w:val="00242DDC"/>
    <w:rsid w:val="002437C4"/>
    <w:rsid w:val="002441FE"/>
    <w:rsid w:val="002458B0"/>
    <w:rsid w:val="002458B6"/>
    <w:rsid w:val="00245B43"/>
    <w:rsid w:val="00245B8D"/>
    <w:rsid w:val="00246E9A"/>
    <w:rsid w:val="0025023C"/>
    <w:rsid w:val="002507EE"/>
    <w:rsid w:val="002511C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1BE3"/>
    <w:rsid w:val="00262614"/>
    <w:rsid w:val="002626AA"/>
    <w:rsid w:val="00262889"/>
    <w:rsid w:val="00262906"/>
    <w:rsid w:val="00266245"/>
    <w:rsid w:val="002664A0"/>
    <w:rsid w:val="0026782B"/>
    <w:rsid w:val="002678D2"/>
    <w:rsid w:val="00270804"/>
    <w:rsid w:val="00270D01"/>
    <w:rsid w:val="0027156B"/>
    <w:rsid w:val="002719E2"/>
    <w:rsid w:val="00274434"/>
    <w:rsid w:val="00276206"/>
    <w:rsid w:val="0027621A"/>
    <w:rsid w:val="00276C46"/>
    <w:rsid w:val="00277C62"/>
    <w:rsid w:val="00280C7B"/>
    <w:rsid w:val="002849AC"/>
    <w:rsid w:val="0029123C"/>
    <w:rsid w:val="0029157E"/>
    <w:rsid w:val="00291699"/>
    <w:rsid w:val="00292AEB"/>
    <w:rsid w:val="00293650"/>
    <w:rsid w:val="00293C3D"/>
    <w:rsid w:val="00295D67"/>
    <w:rsid w:val="00295DA7"/>
    <w:rsid w:val="0029649D"/>
    <w:rsid w:val="002A1271"/>
    <w:rsid w:val="002A18D1"/>
    <w:rsid w:val="002A227D"/>
    <w:rsid w:val="002A2EC3"/>
    <w:rsid w:val="002A4EE5"/>
    <w:rsid w:val="002A6CB8"/>
    <w:rsid w:val="002B18B8"/>
    <w:rsid w:val="002B3CAF"/>
    <w:rsid w:val="002B5236"/>
    <w:rsid w:val="002B5C24"/>
    <w:rsid w:val="002B661E"/>
    <w:rsid w:val="002B6C94"/>
    <w:rsid w:val="002B76AA"/>
    <w:rsid w:val="002B7B3C"/>
    <w:rsid w:val="002B7CBE"/>
    <w:rsid w:val="002C081A"/>
    <w:rsid w:val="002C0BBE"/>
    <w:rsid w:val="002C0C03"/>
    <w:rsid w:val="002C17BB"/>
    <w:rsid w:val="002C30EB"/>
    <w:rsid w:val="002C4CC3"/>
    <w:rsid w:val="002C549E"/>
    <w:rsid w:val="002D2D07"/>
    <w:rsid w:val="002D33C1"/>
    <w:rsid w:val="002D39A1"/>
    <w:rsid w:val="002D49E7"/>
    <w:rsid w:val="002D4FF3"/>
    <w:rsid w:val="002E2732"/>
    <w:rsid w:val="002E2FEB"/>
    <w:rsid w:val="002E40BD"/>
    <w:rsid w:val="002E605E"/>
    <w:rsid w:val="002E6139"/>
    <w:rsid w:val="002E6495"/>
    <w:rsid w:val="002E67FB"/>
    <w:rsid w:val="002E7DB1"/>
    <w:rsid w:val="002F2524"/>
    <w:rsid w:val="002F79E3"/>
    <w:rsid w:val="00300089"/>
    <w:rsid w:val="00302FA0"/>
    <w:rsid w:val="003032BD"/>
    <w:rsid w:val="00305B75"/>
    <w:rsid w:val="003067EA"/>
    <w:rsid w:val="00306972"/>
    <w:rsid w:val="00307975"/>
    <w:rsid w:val="00310069"/>
    <w:rsid w:val="003105AB"/>
    <w:rsid w:val="0031078C"/>
    <w:rsid w:val="00311AF7"/>
    <w:rsid w:val="00311D19"/>
    <w:rsid w:val="0031252B"/>
    <w:rsid w:val="00313CBA"/>
    <w:rsid w:val="00321B5D"/>
    <w:rsid w:val="003228FB"/>
    <w:rsid w:val="0032292F"/>
    <w:rsid w:val="00323A3F"/>
    <w:rsid w:val="00325263"/>
    <w:rsid w:val="0032682D"/>
    <w:rsid w:val="00327BE5"/>
    <w:rsid w:val="00327D37"/>
    <w:rsid w:val="0033079F"/>
    <w:rsid w:val="00330B3A"/>
    <w:rsid w:val="00332659"/>
    <w:rsid w:val="00334CBA"/>
    <w:rsid w:val="003353AE"/>
    <w:rsid w:val="0033561D"/>
    <w:rsid w:val="00335CAF"/>
    <w:rsid w:val="00335CB7"/>
    <w:rsid w:val="003367CB"/>
    <w:rsid w:val="00336AD0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AFA"/>
    <w:rsid w:val="00351F96"/>
    <w:rsid w:val="00355EC3"/>
    <w:rsid w:val="00356A99"/>
    <w:rsid w:val="003608AD"/>
    <w:rsid w:val="00362292"/>
    <w:rsid w:val="00362E21"/>
    <w:rsid w:val="00363D5F"/>
    <w:rsid w:val="003678DE"/>
    <w:rsid w:val="0037001F"/>
    <w:rsid w:val="00373B60"/>
    <w:rsid w:val="003743EF"/>
    <w:rsid w:val="00374CD4"/>
    <w:rsid w:val="00374DDB"/>
    <w:rsid w:val="00375282"/>
    <w:rsid w:val="003767DD"/>
    <w:rsid w:val="00376F59"/>
    <w:rsid w:val="00377206"/>
    <w:rsid w:val="0037777D"/>
    <w:rsid w:val="00377BC3"/>
    <w:rsid w:val="003813A9"/>
    <w:rsid w:val="00381C6E"/>
    <w:rsid w:val="003828DE"/>
    <w:rsid w:val="00382A25"/>
    <w:rsid w:val="0038347F"/>
    <w:rsid w:val="003845A0"/>
    <w:rsid w:val="00385228"/>
    <w:rsid w:val="0038584F"/>
    <w:rsid w:val="00390CA4"/>
    <w:rsid w:val="00392538"/>
    <w:rsid w:val="00393058"/>
    <w:rsid w:val="0039469C"/>
    <w:rsid w:val="00395531"/>
    <w:rsid w:val="00397942"/>
    <w:rsid w:val="003A0834"/>
    <w:rsid w:val="003A0B00"/>
    <w:rsid w:val="003A1731"/>
    <w:rsid w:val="003A19F0"/>
    <w:rsid w:val="003A3A98"/>
    <w:rsid w:val="003A3E15"/>
    <w:rsid w:val="003A574A"/>
    <w:rsid w:val="003A58E2"/>
    <w:rsid w:val="003A6A89"/>
    <w:rsid w:val="003A7068"/>
    <w:rsid w:val="003A720E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3A98"/>
    <w:rsid w:val="003C4207"/>
    <w:rsid w:val="003C6BCF"/>
    <w:rsid w:val="003D0A75"/>
    <w:rsid w:val="003D1374"/>
    <w:rsid w:val="003D210E"/>
    <w:rsid w:val="003D223E"/>
    <w:rsid w:val="003D3B23"/>
    <w:rsid w:val="003D3C17"/>
    <w:rsid w:val="003D6839"/>
    <w:rsid w:val="003D7278"/>
    <w:rsid w:val="003E131A"/>
    <w:rsid w:val="003E1668"/>
    <w:rsid w:val="003E1830"/>
    <w:rsid w:val="003E1E43"/>
    <w:rsid w:val="003E1EA6"/>
    <w:rsid w:val="003E27AB"/>
    <w:rsid w:val="003E3379"/>
    <w:rsid w:val="003E3AA9"/>
    <w:rsid w:val="003E4670"/>
    <w:rsid w:val="003E5C8C"/>
    <w:rsid w:val="003E5E57"/>
    <w:rsid w:val="003E7869"/>
    <w:rsid w:val="003F0491"/>
    <w:rsid w:val="003F37E0"/>
    <w:rsid w:val="003F4DCF"/>
    <w:rsid w:val="00400177"/>
    <w:rsid w:val="00401B03"/>
    <w:rsid w:val="00401F82"/>
    <w:rsid w:val="0040270E"/>
    <w:rsid w:val="004049FB"/>
    <w:rsid w:val="00411927"/>
    <w:rsid w:val="0041289D"/>
    <w:rsid w:val="004140D7"/>
    <w:rsid w:val="004142A8"/>
    <w:rsid w:val="00414C21"/>
    <w:rsid w:val="00414EFF"/>
    <w:rsid w:val="0041613F"/>
    <w:rsid w:val="00416C07"/>
    <w:rsid w:val="00422D18"/>
    <w:rsid w:val="00423D82"/>
    <w:rsid w:val="00423DD3"/>
    <w:rsid w:val="004243DA"/>
    <w:rsid w:val="00424709"/>
    <w:rsid w:val="00426B33"/>
    <w:rsid w:val="0043046C"/>
    <w:rsid w:val="0043139E"/>
    <w:rsid w:val="00433847"/>
    <w:rsid w:val="00434F08"/>
    <w:rsid w:val="00435E06"/>
    <w:rsid w:val="00435EA0"/>
    <w:rsid w:val="00440E91"/>
    <w:rsid w:val="00441CF1"/>
    <w:rsid w:val="004421F4"/>
    <w:rsid w:val="0044294E"/>
    <w:rsid w:val="00445157"/>
    <w:rsid w:val="00445EF7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2C27"/>
    <w:rsid w:val="0046400D"/>
    <w:rsid w:val="00465513"/>
    <w:rsid w:val="004673B7"/>
    <w:rsid w:val="00467EAE"/>
    <w:rsid w:val="004702A8"/>
    <w:rsid w:val="0047068D"/>
    <w:rsid w:val="00471572"/>
    <w:rsid w:val="00471DA2"/>
    <w:rsid w:val="004725C9"/>
    <w:rsid w:val="00474259"/>
    <w:rsid w:val="0047582B"/>
    <w:rsid w:val="004878EB"/>
    <w:rsid w:val="0049169F"/>
    <w:rsid w:val="004917FB"/>
    <w:rsid w:val="00492849"/>
    <w:rsid w:val="00493EB7"/>
    <w:rsid w:val="004952BF"/>
    <w:rsid w:val="00495BDF"/>
    <w:rsid w:val="00496644"/>
    <w:rsid w:val="004969FD"/>
    <w:rsid w:val="00496E23"/>
    <w:rsid w:val="00497C52"/>
    <w:rsid w:val="004A1AA6"/>
    <w:rsid w:val="004A32BE"/>
    <w:rsid w:val="004A428C"/>
    <w:rsid w:val="004A7A0D"/>
    <w:rsid w:val="004A7BE6"/>
    <w:rsid w:val="004A7F14"/>
    <w:rsid w:val="004B1D24"/>
    <w:rsid w:val="004B1F8F"/>
    <w:rsid w:val="004B264B"/>
    <w:rsid w:val="004B358F"/>
    <w:rsid w:val="004B35DF"/>
    <w:rsid w:val="004B4C78"/>
    <w:rsid w:val="004B51D5"/>
    <w:rsid w:val="004B6DBD"/>
    <w:rsid w:val="004C011E"/>
    <w:rsid w:val="004C22A7"/>
    <w:rsid w:val="004C2E0D"/>
    <w:rsid w:val="004C2EA2"/>
    <w:rsid w:val="004C390A"/>
    <w:rsid w:val="004C3955"/>
    <w:rsid w:val="004C49F2"/>
    <w:rsid w:val="004C5762"/>
    <w:rsid w:val="004C76EF"/>
    <w:rsid w:val="004C7E11"/>
    <w:rsid w:val="004D2213"/>
    <w:rsid w:val="004D2551"/>
    <w:rsid w:val="004D3B3F"/>
    <w:rsid w:val="004D3EBA"/>
    <w:rsid w:val="004D5F22"/>
    <w:rsid w:val="004D5FF4"/>
    <w:rsid w:val="004D66B2"/>
    <w:rsid w:val="004E03FC"/>
    <w:rsid w:val="004E0900"/>
    <w:rsid w:val="004E0D84"/>
    <w:rsid w:val="004E137A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20EC"/>
    <w:rsid w:val="004F38E0"/>
    <w:rsid w:val="004F5360"/>
    <w:rsid w:val="004F538D"/>
    <w:rsid w:val="004F5E63"/>
    <w:rsid w:val="004F79E1"/>
    <w:rsid w:val="00500B41"/>
    <w:rsid w:val="005014D7"/>
    <w:rsid w:val="0050558D"/>
    <w:rsid w:val="00505E59"/>
    <w:rsid w:val="005062C3"/>
    <w:rsid w:val="005069A0"/>
    <w:rsid w:val="005076A0"/>
    <w:rsid w:val="00507C8D"/>
    <w:rsid w:val="00510E62"/>
    <w:rsid w:val="0051636B"/>
    <w:rsid w:val="005167F7"/>
    <w:rsid w:val="0051778A"/>
    <w:rsid w:val="00520DFF"/>
    <w:rsid w:val="00521490"/>
    <w:rsid w:val="00523D10"/>
    <w:rsid w:val="00524E08"/>
    <w:rsid w:val="00525AFC"/>
    <w:rsid w:val="00525E85"/>
    <w:rsid w:val="00530104"/>
    <w:rsid w:val="00530A48"/>
    <w:rsid w:val="00531059"/>
    <w:rsid w:val="0053280F"/>
    <w:rsid w:val="005351D6"/>
    <w:rsid w:val="005366B7"/>
    <w:rsid w:val="0053672E"/>
    <w:rsid w:val="005367FF"/>
    <w:rsid w:val="00536F16"/>
    <w:rsid w:val="00537343"/>
    <w:rsid w:val="00540CB7"/>
    <w:rsid w:val="0054142D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65AF"/>
    <w:rsid w:val="00557B10"/>
    <w:rsid w:val="00557F86"/>
    <w:rsid w:val="00560683"/>
    <w:rsid w:val="00561634"/>
    <w:rsid w:val="0056236E"/>
    <w:rsid w:val="00563CA7"/>
    <w:rsid w:val="00564193"/>
    <w:rsid w:val="0056447E"/>
    <w:rsid w:val="00564585"/>
    <w:rsid w:val="00565231"/>
    <w:rsid w:val="005654BE"/>
    <w:rsid w:val="00566035"/>
    <w:rsid w:val="005716D6"/>
    <w:rsid w:val="00571F6F"/>
    <w:rsid w:val="005725BA"/>
    <w:rsid w:val="005728F4"/>
    <w:rsid w:val="005735C5"/>
    <w:rsid w:val="00574100"/>
    <w:rsid w:val="00574365"/>
    <w:rsid w:val="005768D2"/>
    <w:rsid w:val="00580760"/>
    <w:rsid w:val="0058323D"/>
    <w:rsid w:val="00584D4E"/>
    <w:rsid w:val="00584D5D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82E"/>
    <w:rsid w:val="0059521E"/>
    <w:rsid w:val="00596609"/>
    <w:rsid w:val="00596E55"/>
    <w:rsid w:val="00596FE2"/>
    <w:rsid w:val="00597A00"/>
    <w:rsid w:val="005A0BEA"/>
    <w:rsid w:val="005A2929"/>
    <w:rsid w:val="005A51AB"/>
    <w:rsid w:val="005A5277"/>
    <w:rsid w:val="005A6096"/>
    <w:rsid w:val="005A6310"/>
    <w:rsid w:val="005A6C45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B7E90"/>
    <w:rsid w:val="005C00E4"/>
    <w:rsid w:val="005C748E"/>
    <w:rsid w:val="005C7650"/>
    <w:rsid w:val="005C7E1F"/>
    <w:rsid w:val="005D037E"/>
    <w:rsid w:val="005D0E62"/>
    <w:rsid w:val="005D160F"/>
    <w:rsid w:val="005D18B0"/>
    <w:rsid w:val="005D3499"/>
    <w:rsid w:val="005D40EB"/>
    <w:rsid w:val="005D582F"/>
    <w:rsid w:val="005D75C4"/>
    <w:rsid w:val="005E0321"/>
    <w:rsid w:val="005E2952"/>
    <w:rsid w:val="005E3EEB"/>
    <w:rsid w:val="005E40F2"/>
    <w:rsid w:val="005E744E"/>
    <w:rsid w:val="005F02DF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0C30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27BA2"/>
    <w:rsid w:val="006316CB"/>
    <w:rsid w:val="006330DC"/>
    <w:rsid w:val="00633688"/>
    <w:rsid w:val="006349C7"/>
    <w:rsid w:val="00637E5A"/>
    <w:rsid w:val="00640DC7"/>
    <w:rsid w:val="00641CD6"/>
    <w:rsid w:val="00643CBF"/>
    <w:rsid w:val="0064400C"/>
    <w:rsid w:val="00644B3B"/>
    <w:rsid w:val="00650A28"/>
    <w:rsid w:val="0065106C"/>
    <w:rsid w:val="0065125B"/>
    <w:rsid w:val="00651F21"/>
    <w:rsid w:val="00653DDF"/>
    <w:rsid w:val="00654EB5"/>
    <w:rsid w:val="0065500C"/>
    <w:rsid w:val="006557BE"/>
    <w:rsid w:val="00657540"/>
    <w:rsid w:val="00657E85"/>
    <w:rsid w:val="00661619"/>
    <w:rsid w:val="006617FF"/>
    <w:rsid w:val="0066185A"/>
    <w:rsid w:val="00663467"/>
    <w:rsid w:val="00663D32"/>
    <w:rsid w:val="00666206"/>
    <w:rsid w:val="00666332"/>
    <w:rsid w:val="00666451"/>
    <w:rsid w:val="00666983"/>
    <w:rsid w:val="00671EA7"/>
    <w:rsid w:val="006743C4"/>
    <w:rsid w:val="00674993"/>
    <w:rsid w:val="00675CD6"/>
    <w:rsid w:val="00680768"/>
    <w:rsid w:val="006815DD"/>
    <w:rsid w:val="00681BE9"/>
    <w:rsid w:val="006820BE"/>
    <w:rsid w:val="00682214"/>
    <w:rsid w:val="00682423"/>
    <w:rsid w:val="0068341C"/>
    <w:rsid w:val="00683613"/>
    <w:rsid w:val="00683758"/>
    <w:rsid w:val="0068447E"/>
    <w:rsid w:val="00684D72"/>
    <w:rsid w:val="00685717"/>
    <w:rsid w:val="00686E16"/>
    <w:rsid w:val="00686F61"/>
    <w:rsid w:val="00687B5A"/>
    <w:rsid w:val="006906B8"/>
    <w:rsid w:val="00690C38"/>
    <w:rsid w:val="00692B97"/>
    <w:rsid w:val="00695B59"/>
    <w:rsid w:val="00696280"/>
    <w:rsid w:val="00697B8E"/>
    <w:rsid w:val="006A138B"/>
    <w:rsid w:val="006A2648"/>
    <w:rsid w:val="006A33AE"/>
    <w:rsid w:val="006A3441"/>
    <w:rsid w:val="006A35E9"/>
    <w:rsid w:val="006A47E8"/>
    <w:rsid w:val="006A5DCC"/>
    <w:rsid w:val="006A6918"/>
    <w:rsid w:val="006A7718"/>
    <w:rsid w:val="006B0FAF"/>
    <w:rsid w:val="006B3D47"/>
    <w:rsid w:val="006B77B9"/>
    <w:rsid w:val="006C1C6D"/>
    <w:rsid w:val="006C3051"/>
    <w:rsid w:val="006C3AC8"/>
    <w:rsid w:val="006C3D5F"/>
    <w:rsid w:val="006C4C6F"/>
    <w:rsid w:val="006C4F70"/>
    <w:rsid w:val="006C7587"/>
    <w:rsid w:val="006C7670"/>
    <w:rsid w:val="006C7EEB"/>
    <w:rsid w:val="006D241B"/>
    <w:rsid w:val="006D3088"/>
    <w:rsid w:val="006D4501"/>
    <w:rsid w:val="006D45F5"/>
    <w:rsid w:val="006D49F8"/>
    <w:rsid w:val="006D6091"/>
    <w:rsid w:val="006D6864"/>
    <w:rsid w:val="006D69B9"/>
    <w:rsid w:val="006D7C7E"/>
    <w:rsid w:val="006E0F2C"/>
    <w:rsid w:val="006E108F"/>
    <w:rsid w:val="006E1B55"/>
    <w:rsid w:val="006E380D"/>
    <w:rsid w:val="006E4069"/>
    <w:rsid w:val="006E4D49"/>
    <w:rsid w:val="006E788C"/>
    <w:rsid w:val="006E7CC9"/>
    <w:rsid w:val="006F00B2"/>
    <w:rsid w:val="006F4275"/>
    <w:rsid w:val="006F4865"/>
    <w:rsid w:val="006F4D6F"/>
    <w:rsid w:val="006F57CB"/>
    <w:rsid w:val="006F7702"/>
    <w:rsid w:val="007008CB"/>
    <w:rsid w:val="00700DBF"/>
    <w:rsid w:val="00700DC6"/>
    <w:rsid w:val="007035B3"/>
    <w:rsid w:val="00705B5D"/>
    <w:rsid w:val="0070733F"/>
    <w:rsid w:val="00710E18"/>
    <w:rsid w:val="007143CE"/>
    <w:rsid w:val="00714899"/>
    <w:rsid w:val="007151E0"/>
    <w:rsid w:val="00717575"/>
    <w:rsid w:val="00717733"/>
    <w:rsid w:val="00717837"/>
    <w:rsid w:val="007209A4"/>
    <w:rsid w:val="007211E9"/>
    <w:rsid w:val="007220EF"/>
    <w:rsid w:val="00722823"/>
    <w:rsid w:val="00722A3D"/>
    <w:rsid w:val="0072419B"/>
    <w:rsid w:val="007245B7"/>
    <w:rsid w:val="00724D39"/>
    <w:rsid w:val="00724D59"/>
    <w:rsid w:val="00724E68"/>
    <w:rsid w:val="00726AA8"/>
    <w:rsid w:val="0073066C"/>
    <w:rsid w:val="0073158D"/>
    <w:rsid w:val="007325DF"/>
    <w:rsid w:val="007329C1"/>
    <w:rsid w:val="0073303D"/>
    <w:rsid w:val="00733186"/>
    <w:rsid w:val="0073436E"/>
    <w:rsid w:val="007379F2"/>
    <w:rsid w:val="007420E4"/>
    <w:rsid w:val="0074279A"/>
    <w:rsid w:val="00742FC2"/>
    <w:rsid w:val="00746625"/>
    <w:rsid w:val="007511CA"/>
    <w:rsid w:val="007517FA"/>
    <w:rsid w:val="007525D5"/>
    <w:rsid w:val="00752C1E"/>
    <w:rsid w:val="007541C3"/>
    <w:rsid w:val="007558A0"/>
    <w:rsid w:val="00756343"/>
    <w:rsid w:val="00760558"/>
    <w:rsid w:val="00760CBA"/>
    <w:rsid w:val="00762EC9"/>
    <w:rsid w:val="00763862"/>
    <w:rsid w:val="00763FCD"/>
    <w:rsid w:val="007646DB"/>
    <w:rsid w:val="00764ACF"/>
    <w:rsid w:val="00764FD0"/>
    <w:rsid w:val="00766FAA"/>
    <w:rsid w:val="007678FE"/>
    <w:rsid w:val="00767992"/>
    <w:rsid w:val="007717C9"/>
    <w:rsid w:val="00772A28"/>
    <w:rsid w:val="007730CA"/>
    <w:rsid w:val="00773DFC"/>
    <w:rsid w:val="0077537F"/>
    <w:rsid w:val="007765EE"/>
    <w:rsid w:val="007803F6"/>
    <w:rsid w:val="007811F4"/>
    <w:rsid w:val="0078129F"/>
    <w:rsid w:val="00782B9D"/>
    <w:rsid w:val="00783FE4"/>
    <w:rsid w:val="00792664"/>
    <w:rsid w:val="0079306B"/>
    <w:rsid w:val="0079349A"/>
    <w:rsid w:val="00794983"/>
    <w:rsid w:val="00795E8F"/>
    <w:rsid w:val="00797501"/>
    <w:rsid w:val="007A2FE6"/>
    <w:rsid w:val="007A3080"/>
    <w:rsid w:val="007A47B7"/>
    <w:rsid w:val="007A5160"/>
    <w:rsid w:val="007A7D10"/>
    <w:rsid w:val="007B1901"/>
    <w:rsid w:val="007B1AFE"/>
    <w:rsid w:val="007B1F68"/>
    <w:rsid w:val="007B23BB"/>
    <w:rsid w:val="007B35AE"/>
    <w:rsid w:val="007B468E"/>
    <w:rsid w:val="007C0E19"/>
    <w:rsid w:val="007C2F12"/>
    <w:rsid w:val="007C3F94"/>
    <w:rsid w:val="007C4B94"/>
    <w:rsid w:val="007C582C"/>
    <w:rsid w:val="007C6D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5369"/>
    <w:rsid w:val="007E5C2E"/>
    <w:rsid w:val="007F06EF"/>
    <w:rsid w:val="007F1635"/>
    <w:rsid w:val="007F17A3"/>
    <w:rsid w:val="007F4EF4"/>
    <w:rsid w:val="007F5E54"/>
    <w:rsid w:val="007F7A8F"/>
    <w:rsid w:val="007F7B6C"/>
    <w:rsid w:val="008037C2"/>
    <w:rsid w:val="008039C5"/>
    <w:rsid w:val="00805810"/>
    <w:rsid w:val="00805880"/>
    <w:rsid w:val="00806922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EFA"/>
    <w:rsid w:val="0083301A"/>
    <w:rsid w:val="00836EE2"/>
    <w:rsid w:val="008414D4"/>
    <w:rsid w:val="0084177B"/>
    <w:rsid w:val="00841C01"/>
    <w:rsid w:val="00841F84"/>
    <w:rsid w:val="008422DF"/>
    <w:rsid w:val="00842F5D"/>
    <w:rsid w:val="00844724"/>
    <w:rsid w:val="00846101"/>
    <w:rsid w:val="008466F1"/>
    <w:rsid w:val="0084778E"/>
    <w:rsid w:val="00847900"/>
    <w:rsid w:val="00851C77"/>
    <w:rsid w:val="00852B81"/>
    <w:rsid w:val="00854398"/>
    <w:rsid w:val="00855EEA"/>
    <w:rsid w:val="00856E78"/>
    <w:rsid w:val="008614F8"/>
    <w:rsid w:val="00862597"/>
    <w:rsid w:val="00863821"/>
    <w:rsid w:val="00864425"/>
    <w:rsid w:val="00864CA2"/>
    <w:rsid w:val="0086615C"/>
    <w:rsid w:val="00866F28"/>
    <w:rsid w:val="0086748D"/>
    <w:rsid w:val="008674B6"/>
    <w:rsid w:val="008674D8"/>
    <w:rsid w:val="00870600"/>
    <w:rsid w:val="00870B01"/>
    <w:rsid w:val="00872841"/>
    <w:rsid w:val="0087459F"/>
    <w:rsid w:val="0087616B"/>
    <w:rsid w:val="008762C3"/>
    <w:rsid w:val="00876678"/>
    <w:rsid w:val="00876D3C"/>
    <w:rsid w:val="008821B9"/>
    <w:rsid w:val="008826DB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638"/>
    <w:rsid w:val="00896670"/>
    <w:rsid w:val="00896E4C"/>
    <w:rsid w:val="00896E67"/>
    <w:rsid w:val="008974F3"/>
    <w:rsid w:val="0089778D"/>
    <w:rsid w:val="00897E8D"/>
    <w:rsid w:val="00897F35"/>
    <w:rsid w:val="008A0628"/>
    <w:rsid w:val="008A2C79"/>
    <w:rsid w:val="008A4E1F"/>
    <w:rsid w:val="008A55F7"/>
    <w:rsid w:val="008A65F4"/>
    <w:rsid w:val="008A7EE3"/>
    <w:rsid w:val="008B055B"/>
    <w:rsid w:val="008B31DA"/>
    <w:rsid w:val="008B4BA2"/>
    <w:rsid w:val="008B5AE9"/>
    <w:rsid w:val="008C0ED4"/>
    <w:rsid w:val="008C346D"/>
    <w:rsid w:val="008C5237"/>
    <w:rsid w:val="008C593B"/>
    <w:rsid w:val="008C7FDF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8F6BA6"/>
    <w:rsid w:val="009007CE"/>
    <w:rsid w:val="00900924"/>
    <w:rsid w:val="00901FD7"/>
    <w:rsid w:val="00903867"/>
    <w:rsid w:val="00903B76"/>
    <w:rsid w:val="009052C3"/>
    <w:rsid w:val="00905D5A"/>
    <w:rsid w:val="00905E09"/>
    <w:rsid w:val="00907725"/>
    <w:rsid w:val="00910B6A"/>
    <w:rsid w:val="00911368"/>
    <w:rsid w:val="00912F70"/>
    <w:rsid w:val="00913384"/>
    <w:rsid w:val="009150D4"/>
    <w:rsid w:val="009170DE"/>
    <w:rsid w:val="009179AB"/>
    <w:rsid w:val="00921124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F1D"/>
    <w:rsid w:val="00940791"/>
    <w:rsid w:val="0094086C"/>
    <w:rsid w:val="00941945"/>
    <w:rsid w:val="00941953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23A"/>
    <w:rsid w:val="00960673"/>
    <w:rsid w:val="00961A8A"/>
    <w:rsid w:val="00961DD1"/>
    <w:rsid w:val="00962B7C"/>
    <w:rsid w:val="00964346"/>
    <w:rsid w:val="009672FC"/>
    <w:rsid w:val="0096787F"/>
    <w:rsid w:val="009710F3"/>
    <w:rsid w:val="009712BF"/>
    <w:rsid w:val="00971C51"/>
    <w:rsid w:val="009725D0"/>
    <w:rsid w:val="0097284B"/>
    <w:rsid w:val="009735DE"/>
    <w:rsid w:val="009746FE"/>
    <w:rsid w:val="009764F0"/>
    <w:rsid w:val="00977DAF"/>
    <w:rsid w:val="0098060D"/>
    <w:rsid w:val="00981030"/>
    <w:rsid w:val="00983C64"/>
    <w:rsid w:val="009843CF"/>
    <w:rsid w:val="00984D9C"/>
    <w:rsid w:val="00985388"/>
    <w:rsid w:val="0098551F"/>
    <w:rsid w:val="00986D31"/>
    <w:rsid w:val="009870EF"/>
    <w:rsid w:val="00987216"/>
    <w:rsid w:val="009909B7"/>
    <w:rsid w:val="00991EBF"/>
    <w:rsid w:val="00995A95"/>
    <w:rsid w:val="00997DDC"/>
    <w:rsid w:val="009A2672"/>
    <w:rsid w:val="009A6CC0"/>
    <w:rsid w:val="009A73AB"/>
    <w:rsid w:val="009A7FAA"/>
    <w:rsid w:val="009B014F"/>
    <w:rsid w:val="009B04C2"/>
    <w:rsid w:val="009B1E5B"/>
    <w:rsid w:val="009B23D2"/>
    <w:rsid w:val="009B277A"/>
    <w:rsid w:val="009B2A2C"/>
    <w:rsid w:val="009B37B2"/>
    <w:rsid w:val="009B7A9F"/>
    <w:rsid w:val="009C0BF2"/>
    <w:rsid w:val="009C10B0"/>
    <w:rsid w:val="009C230E"/>
    <w:rsid w:val="009C3CF6"/>
    <w:rsid w:val="009C4030"/>
    <w:rsid w:val="009C4542"/>
    <w:rsid w:val="009D1BC5"/>
    <w:rsid w:val="009D44B6"/>
    <w:rsid w:val="009D50C8"/>
    <w:rsid w:val="009D6114"/>
    <w:rsid w:val="009D635A"/>
    <w:rsid w:val="009D770F"/>
    <w:rsid w:val="009E1219"/>
    <w:rsid w:val="009E15F8"/>
    <w:rsid w:val="009E3D4C"/>
    <w:rsid w:val="009E45CD"/>
    <w:rsid w:val="009E45FA"/>
    <w:rsid w:val="009E4DED"/>
    <w:rsid w:val="009F13A7"/>
    <w:rsid w:val="009F1E18"/>
    <w:rsid w:val="009F36BB"/>
    <w:rsid w:val="009F3D32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2A3"/>
    <w:rsid w:val="00A055E6"/>
    <w:rsid w:val="00A06954"/>
    <w:rsid w:val="00A1015E"/>
    <w:rsid w:val="00A10D83"/>
    <w:rsid w:val="00A11CC2"/>
    <w:rsid w:val="00A11D17"/>
    <w:rsid w:val="00A1444E"/>
    <w:rsid w:val="00A1478F"/>
    <w:rsid w:val="00A14F77"/>
    <w:rsid w:val="00A15FC3"/>
    <w:rsid w:val="00A17014"/>
    <w:rsid w:val="00A17290"/>
    <w:rsid w:val="00A17352"/>
    <w:rsid w:val="00A22D14"/>
    <w:rsid w:val="00A23365"/>
    <w:rsid w:val="00A2466F"/>
    <w:rsid w:val="00A25AA3"/>
    <w:rsid w:val="00A312B8"/>
    <w:rsid w:val="00A33D7F"/>
    <w:rsid w:val="00A33DC9"/>
    <w:rsid w:val="00A344D6"/>
    <w:rsid w:val="00A34D69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1AB5"/>
    <w:rsid w:val="00A5437D"/>
    <w:rsid w:val="00A54776"/>
    <w:rsid w:val="00A54A84"/>
    <w:rsid w:val="00A55741"/>
    <w:rsid w:val="00A567C4"/>
    <w:rsid w:val="00A569AC"/>
    <w:rsid w:val="00A577E9"/>
    <w:rsid w:val="00A6002D"/>
    <w:rsid w:val="00A61E27"/>
    <w:rsid w:val="00A630A6"/>
    <w:rsid w:val="00A64E62"/>
    <w:rsid w:val="00A6764D"/>
    <w:rsid w:val="00A711BD"/>
    <w:rsid w:val="00A71B7B"/>
    <w:rsid w:val="00A71CC7"/>
    <w:rsid w:val="00A71E3B"/>
    <w:rsid w:val="00A72976"/>
    <w:rsid w:val="00A73FA3"/>
    <w:rsid w:val="00A744AB"/>
    <w:rsid w:val="00A74C42"/>
    <w:rsid w:val="00A83CF4"/>
    <w:rsid w:val="00A84CB0"/>
    <w:rsid w:val="00A8501D"/>
    <w:rsid w:val="00A86F3D"/>
    <w:rsid w:val="00A90A03"/>
    <w:rsid w:val="00A91A94"/>
    <w:rsid w:val="00A920F6"/>
    <w:rsid w:val="00A922B9"/>
    <w:rsid w:val="00A94131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157"/>
    <w:rsid w:val="00AB3EBB"/>
    <w:rsid w:val="00AB579B"/>
    <w:rsid w:val="00AB62AD"/>
    <w:rsid w:val="00AB7633"/>
    <w:rsid w:val="00AB7E4F"/>
    <w:rsid w:val="00AC17BC"/>
    <w:rsid w:val="00AC3580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D7350"/>
    <w:rsid w:val="00AE193B"/>
    <w:rsid w:val="00AE29FD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B012F1"/>
    <w:rsid w:val="00B02A5F"/>
    <w:rsid w:val="00B04E81"/>
    <w:rsid w:val="00B067EE"/>
    <w:rsid w:val="00B068DF"/>
    <w:rsid w:val="00B06C93"/>
    <w:rsid w:val="00B06CA2"/>
    <w:rsid w:val="00B1043C"/>
    <w:rsid w:val="00B13AA5"/>
    <w:rsid w:val="00B13BD5"/>
    <w:rsid w:val="00B1678F"/>
    <w:rsid w:val="00B16964"/>
    <w:rsid w:val="00B16D2A"/>
    <w:rsid w:val="00B16F93"/>
    <w:rsid w:val="00B17542"/>
    <w:rsid w:val="00B2205D"/>
    <w:rsid w:val="00B23FAE"/>
    <w:rsid w:val="00B242D3"/>
    <w:rsid w:val="00B2513E"/>
    <w:rsid w:val="00B2643F"/>
    <w:rsid w:val="00B26C0B"/>
    <w:rsid w:val="00B27A5E"/>
    <w:rsid w:val="00B338E3"/>
    <w:rsid w:val="00B33DCA"/>
    <w:rsid w:val="00B355E2"/>
    <w:rsid w:val="00B36542"/>
    <w:rsid w:val="00B3655C"/>
    <w:rsid w:val="00B37475"/>
    <w:rsid w:val="00B3782C"/>
    <w:rsid w:val="00B41D9E"/>
    <w:rsid w:val="00B4675E"/>
    <w:rsid w:val="00B46E12"/>
    <w:rsid w:val="00B475A4"/>
    <w:rsid w:val="00B508D8"/>
    <w:rsid w:val="00B51288"/>
    <w:rsid w:val="00B51EDA"/>
    <w:rsid w:val="00B524EE"/>
    <w:rsid w:val="00B52620"/>
    <w:rsid w:val="00B52B0E"/>
    <w:rsid w:val="00B53FDE"/>
    <w:rsid w:val="00B55C00"/>
    <w:rsid w:val="00B57BAB"/>
    <w:rsid w:val="00B611B4"/>
    <w:rsid w:val="00B62BA5"/>
    <w:rsid w:val="00B6525D"/>
    <w:rsid w:val="00B70136"/>
    <w:rsid w:val="00B70E7A"/>
    <w:rsid w:val="00B71E73"/>
    <w:rsid w:val="00B7203E"/>
    <w:rsid w:val="00B72822"/>
    <w:rsid w:val="00B7391B"/>
    <w:rsid w:val="00B74BDD"/>
    <w:rsid w:val="00B76064"/>
    <w:rsid w:val="00B7624A"/>
    <w:rsid w:val="00B76317"/>
    <w:rsid w:val="00B77CB2"/>
    <w:rsid w:val="00B8092E"/>
    <w:rsid w:val="00B80A8D"/>
    <w:rsid w:val="00B80DA3"/>
    <w:rsid w:val="00B81D2E"/>
    <w:rsid w:val="00B82409"/>
    <w:rsid w:val="00B8300F"/>
    <w:rsid w:val="00B85CD4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3691"/>
    <w:rsid w:val="00BA385E"/>
    <w:rsid w:val="00BA4771"/>
    <w:rsid w:val="00BA6B53"/>
    <w:rsid w:val="00BA70AA"/>
    <w:rsid w:val="00BB2D6A"/>
    <w:rsid w:val="00BB3311"/>
    <w:rsid w:val="00BB457D"/>
    <w:rsid w:val="00BB47C7"/>
    <w:rsid w:val="00BB6625"/>
    <w:rsid w:val="00BB6F73"/>
    <w:rsid w:val="00BC0F30"/>
    <w:rsid w:val="00BC2610"/>
    <w:rsid w:val="00BC724D"/>
    <w:rsid w:val="00BD020E"/>
    <w:rsid w:val="00BD040B"/>
    <w:rsid w:val="00BD0B69"/>
    <w:rsid w:val="00BD20E8"/>
    <w:rsid w:val="00BD29DB"/>
    <w:rsid w:val="00BD315E"/>
    <w:rsid w:val="00BD3E39"/>
    <w:rsid w:val="00BD63F6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67E2"/>
    <w:rsid w:val="00BF39F2"/>
    <w:rsid w:val="00BF6B0E"/>
    <w:rsid w:val="00C0135E"/>
    <w:rsid w:val="00C0309A"/>
    <w:rsid w:val="00C03238"/>
    <w:rsid w:val="00C033F7"/>
    <w:rsid w:val="00C04188"/>
    <w:rsid w:val="00C04CE9"/>
    <w:rsid w:val="00C05657"/>
    <w:rsid w:val="00C1038D"/>
    <w:rsid w:val="00C14565"/>
    <w:rsid w:val="00C1639F"/>
    <w:rsid w:val="00C16823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29F3"/>
    <w:rsid w:val="00C32CEF"/>
    <w:rsid w:val="00C360F1"/>
    <w:rsid w:val="00C40371"/>
    <w:rsid w:val="00C40448"/>
    <w:rsid w:val="00C404F1"/>
    <w:rsid w:val="00C40964"/>
    <w:rsid w:val="00C43E72"/>
    <w:rsid w:val="00C44875"/>
    <w:rsid w:val="00C44913"/>
    <w:rsid w:val="00C44A81"/>
    <w:rsid w:val="00C452D1"/>
    <w:rsid w:val="00C461E5"/>
    <w:rsid w:val="00C470A3"/>
    <w:rsid w:val="00C473E4"/>
    <w:rsid w:val="00C50012"/>
    <w:rsid w:val="00C50C78"/>
    <w:rsid w:val="00C52471"/>
    <w:rsid w:val="00C5276F"/>
    <w:rsid w:val="00C55176"/>
    <w:rsid w:val="00C55812"/>
    <w:rsid w:val="00C575DD"/>
    <w:rsid w:val="00C5775A"/>
    <w:rsid w:val="00C5798E"/>
    <w:rsid w:val="00C61AAC"/>
    <w:rsid w:val="00C61DDF"/>
    <w:rsid w:val="00C625D1"/>
    <w:rsid w:val="00C62EB3"/>
    <w:rsid w:val="00C62EB6"/>
    <w:rsid w:val="00C647BD"/>
    <w:rsid w:val="00C72D26"/>
    <w:rsid w:val="00C739C7"/>
    <w:rsid w:val="00C7432E"/>
    <w:rsid w:val="00C74DDD"/>
    <w:rsid w:val="00C765A4"/>
    <w:rsid w:val="00C7785E"/>
    <w:rsid w:val="00C778B5"/>
    <w:rsid w:val="00C77DDC"/>
    <w:rsid w:val="00C77F89"/>
    <w:rsid w:val="00C8207C"/>
    <w:rsid w:val="00C83692"/>
    <w:rsid w:val="00C83BAB"/>
    <w:rsid w:val="00C847F2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0A7D"/>
    <w:rsid w:val="00CA17D6"/>
    <w:rsid w:val="00CA2AE8"/>
    <w:rsid w:val="00CA675D"/>
    <w:rsid w:val="00CB0B0C"/>
    <w:rsid w:val="00CB1407"/>
    <w:rsid w:val="00CB2AD2"/>
    <w:rsid w:val="00CB34FD"/>
    <w:rsid w:val="00CB49DE"/>
    <w:rsid w:val="00CB5151"/>
    <w:rsid w:val="00CB5F13"/>
    <w:rsid w:val="00CB6B43"/>
    <w:rsid w:val="00CB6F75"/>
    <w:rsid w:val="00CB7230"/>
    <w:rsid w:val="00CC2AF0"/>
    <w:rsid w:val="00CC35C2"/>
    <w:rsid w:val="00CC5176"/>
    <w:rsid w:val="00CC54D7"/>
    <w:rsid w:val="00CC720F"/>
    <w:rsid w:val="00CC793C"/>
    <w:rsid w:val="00CD3D80"/>
    <w:rsid w:val="00CD4CF5"/>
    <w:rsid w:val="00CD4F11"/>
    <w:rsid w:val="00CD653D"/>
    <w:rsid w:val="00CD6BB5"/>
    <w:rsid w:val="00CD74F9"/>
    <w:rsid w:val="00CD7D2A"/>
    <w:rsid w:val="00CE0A82"/>
    <w:rsid w:val="00CE14A0"/>
    <w:rsid w:val="00CE24A8"/>
    <w:rsid w:val="00CE2EF5"/>
    <w:rsid w:val="00CE310D"/>
    <w:rsid w:val="00CE3FEC"/>
    <w:rsid w:val="00CE5CA6"/>
    <w:rsid w:val="00CE6AA3"/>
    <w:rsid w:val="00CF007C"/>
    <w:rsid w:val="00CF10FA"/>
    <w:rsid w:val="00CF16A2"/>
    <w:rsid w:val="00CF42F0"/>
    <w:rsid w:val="00CF5D1B"/>
    <w:rsid w:val="00CF6765"/>
    <w:rsid w:val="00CF6F28"/>
    <w:rsid w:val="00CF7D3F"/>
    <w:rsid w:val="00D006EB"/>
    <w:rsid w:val="00D0121C"/>
    <w:rsid w:val="00D044B7"/>
    <w:rsid w:val="00D04C63"/>
    <w:rsid w:val="00D066F2"/>
    <w:rsid w:val="00D06FE7"/>
    <w:rsid w:val="00D07B8F"/>
    <w:rsid w:val="00D07ED1"/>
    <w:rsid w:val="00D11117"/>
    <w:rsid w:val="00D11680"/>
    <w:rsid w:val="00D122A7"/>
    <w:rsid w:val="00D12E77"/>
    <w:rsid w:val="00D15622"/>
    <w:rsid w:val="00D1594F"/>
    <w:rsid w:val="00D161C2"/>
    <w:rsid w:val="00D16B4E"/>
    <w:rsid w:val="00D17D96"/>
    <w:rsid w:val="00D20171"/>
    <w:rsid w:val="00D216AC"/>
    <w:rsid w:val="00D2202C"/>
    <w:rsid w:val="00D238D7"/>
    <w:rsid w:val="00D2487A"/>
    <w:rsid w:val="00D304AA"/>
    <w:rsid w:val="00D31630"/>
    <w:rsid w:val="00D35F27"/>
    <w:rsid w:val="00D367AC"/>
    <w:rsid w:val="00D36D34"/>
    <w:rsid w:val="00D36D95"/>
    <w:rsid w:val="00D40AA9"/>
    <w:rsid w:val="00D41672"/>
    <w:rsid w:val="00D434A8"/>
    <w:rsid w:val="00D46238"/>
    <w:rsid w:val="00D51430"/>
    <w:rsid w:val="00D51E39"/>
    <w:rsid w:val="00D521EB"/>
    <w:rsid w:val="00D52BB8"/>
    <w:rsid w:val="00D53E71"/>
    <w:rsid w:val="00D54EF2"/>
    <w:rsid w:val="00D5648C"/>
    <w:rsid w:val="00D60CB9"/>
    <w:rsid w:val="00D62F54"/>
    <w:rsid w:val="00D637EB"/>
    <w:rsid w:val="00D6397C"/>
    <w:rsid w:val="00D657EE"/>
    <w:rsid w:val="00D664E4"/>
    <w:rsid w:val="00D676C1"/>
    <w:rsid w:val="00D73004"/>
    <w:rsid w:val="00D73068"/>
    <w:rsid w:val="00D73F14"/>
    <w:rsid w:val="00D76DBF"/>
    <w:rsid w:val="00D77914"/>
    <w:rsid w:val="00D8174B"/>
    <w:rsid w:val="00D817DC"/>
    <w:rsid w:val="00D81E99"/>
    <w:rsid w:val="00D83D63"/>
    <w:rsid w:val="00D84FC0"/>
    <w:rsid w:val="00D9033D"/>
    <w:rsid w:val="00D93F00"/>
    <w:rsid w:val="00D94D47"/>
    <w:rsid w:val="00D951BC"/>
    <w:rsid w:val="00D95489"/>
    <w:rsid w:val="00D96994"/>
    <w:rsid w:val="00D969C9"/>
    <w:rsid w:val="00DA012E"/>
    <w:rsid w:val="00DA0AD6"/>
    <w:rsid w:val="00DA11D0"/>
    <w:rsid w:val="00DA2B8B"/>
    <w:rsid w:val="00DA3636"/>
    <w:rsid w:val="00DA497F"/>
    <w:rsid w:val="00DA7D3F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40E"/>
    <w:rsid w:val="00DB7931"/>
    <w:rsid w:val="00DC025E"/>
    <w:rsid w:val="00DC05BB"/>
    <w:rsid w:val="00DC07AC"/>
    <w:rsid w:val="00DC1065"/>
    <w:rsid w:val="00DC1E6A"/>
    <w:rsid w:val="00DC26EF"/>
    <w:rsid w:val="00DC3E59"/>
    <w:rsid w:val="00DC4FA7"/>
    <w:rsid w:val="00DC6DED"/>
    <w:rsid w:val="00DD1558"/>
    <w:rsid w:val="00DD1A29"/>
    <w:rsid w:val="00DD350E"/>
    <w:rsid w:val="00DD3EA5"/>
    <w:rsid w:val="00DD4998"/>
    <w:rsid w:val="00DD5568"/>
    <w:rsid w:val="00DD7456"/>
    <w:rsid w:val="00DE0381"/>
    <w:rsid w:val="00DE0533"/>
    <w:rsid w:val="00DE11EA"/>
    <w:rsid w:val="00DE21E7"/>
    <w:rsid w:val="00DE2AF3"/>
    <w:rsid w:val="00DE4BCA"/>
    <w:rsid w:val="00DE7058"/>
    <w:rsid w:val="00DE7D51"/>
    <w:rsid w:val="00DF0364"/>
    <w:rsid w:val="00DF4157"/>
    <w:rsid w:val="00DF4A65"/>
    <w:rsid w:val="00DF6F2F"/>
    <w:rsid w:val="00DF75FA"/>
    <w:rsid w:val="00E06D56"/>
    <w:rsid w:val="00E07500"/>
    <w:rsid w:val="00E07681"/>
    <w:rsid w:val="00E116FE"/>
    <w:rsid w:val="00E11CD3"/>
    <w:rsid w:val="00E14BE1"/>
    <w:rsid w:val="00E179F0"/>
    <w:rsid w:val="00E202E7"/>
    <w:rsid w:val="00E24405"/>
    <w:rsid w:val="00E26E03"/>
    <w:rsid w:val="00E27AF1"/>
    <w:rsid w:val="00E31BC9"/>
    <w:rsid w:val="00E32899"/>
    <w:rsid w:val="00E33C6D"/>
    <w:rsid w:val="00E3466E"/>
    <w:rsid w:val="00E34BDD"/>
    <w:rsid w:val="00E3586F"/>
    <w:rsid w:val="00E37492"/>
    <w:rsid w:val="00E37819"/>
    <w:rsid w:val="00E425AE"/>
    <w:rsid w:val="00E432EF"/>
    <w:rsid w:val="00E43D56"/>
    <w:rsid w:val="00E443E3"/>
    <w:rsid w:val="00E4480D"/>
    <w:rsid w:val="00E4554A"/>
    <w:rsid w:val="00E4584E"/>
    <w:rsid w:val="00E471DA"/>
    <w:rsid w:val="00E47C6B"/>
    <w:rsid w:val="00E47CCA"/>
    <w:rsid w:val="00E50AE2"/>
    <w:rsid w:val="00E51367"/>
    <w:rsid w:val="00E51389"/>
    <w:rsid w:val="00E54A5C"/>
    <w:rsid w:val="00E54EB8"/>
    <w:rsid w:val="00E567DB"/>
    <w:rsid w:val="00E57083"/>
    <w:rsid w:val="00E6058C"/>
    <w:rsid w:val="00E62B93"/>
    <w:rsid w:val="00E65391"/>
    <w:rsid w:val="00E65EFD"/>
    <w:rsid w:val="00E669AC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6111"/>
    <w:rsid w:val="00EA65E2"/>
    <w:rsid w:val="00EB1AFD"/>
    <w:rsid w:val="00EB2296"/>
    <w:rsid w:val="00EB2C8A"/>
    <w:rsid w:val="00EB4072"/>
    <w:rsid w:val="00EB5305"/>
    <w:rsid w:val="00EB5B7C"/>
    <w:rsid w:val="00EB7555"/>
    <w:rsid w:val="00EB7715"/>
    <w:rsid w:val="00EC0338"/>
    <w:rsid w:val="00EC5137"/>
    <w:rsid w:val="00ED048C"/>
    <w:rsid w:val="00ED0BAA"/>
    <w:rsid w:val="00ED18B7"/>
    <w:rsid w:val="00ED22D5"/>
    <w:rsid w:val="00ED56A4"/>
    <w:rsid w:val="00ED61F5"/>
    <w:rsid w:val="00ED6E94"/>
    <w:rsid w:val="00ED6F45"/>
    <w:rsid w:val="00ED7623"/>
    <w:rsid w:val="00EE1686"/>
    <w:rsid w:val="00EE2C1E"/>
    <w:rsid w:val="00EE607F"/>
    <w:rsid w:val="00EE6BF7"/>
    <w:rsid w:val="00EE7195"/>
    <w:rsid w:val="00EE7D03"/>
    <w:rsid w:val="00EF0D29"/>
    <w:rsid w:val="00EF229E"/>
    <w:rsid w:val="00EF47D2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5B0D"/>
    <w:rsid w:val="00F16BF1"/>
    <w:rsid w:val="00F237FE"/>
    <w:rsid w:val="00F23B27"/>
    <w:rsid w:val="00F26168"/>
    <w:rsid w:val="00F26240"/>
    <w:rsid w:val="00F26855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3470"/>
    <w:rsid w:val="00F43653"/>
    <w:rsid w:val="00F4460C"/>
    <w:rsid w:val="00F46480"/>
    <w:rsid w:val="00F4785D"/>
    <w:rsid w:val="00F47B33"/>
    <w:rsid w:val="00F50173"/>
    <w:rsid w:val="00F50591"/>
    <w:rsid w:val="00F50CF9"/>
    <w:rsid w:val="00F51DEE"/>
    <w:rsid w:val="00F5246F"/>
    <w:rsid w:val="00F53257"/>
    <w:rsid w:val="00F54445"/>
    <w:rsid w:val="00F54CD4"/>
    <w:rsid w:val="00F55E00"/>
    <w:rsid w:val="00F569E8"/>
    <w:rsid w:val="00F5780F"/>
    <w:rsid w:val="00F57A5A"/>
    <w:rsid w:val="00F63465"/>
    <w:rsid w:val="00F65C78"/>
    <w:rsid w:val="00F66075"/>
    <w:rsid w:val="00F6683B"/>
    <w:rsid w:val="00F67585"/>
    <w:rsid w:val="00F722FC"/>
    <w:rsid w:val="00F72933"/>
    <w:rsid w:val="00F7434E"/>
    <w:rsid w:val="00F7484B"/>
    <w:rsid w:val="00F7496A"/>
    <w:rsid w:val="00F77C87"/>
    <w:rsid w:val="00F80B0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806"/>
    <w:rsid w:val="00F92052"/>
    <w:rsid w:val="00F9364F"/>
    <w:rsid w:val="00F937BA"/>
    <w:rsid w:val="00F94100"/>
    <w:rsid w:val="00F94352"/>
    <w:rsid w:val="00F943DD"/>
    <w:rsid w:val="00F94D15"/>
    <w:rsid w:val="00F9518F"/>
    <w:rsid w:val="00F9555B"/>
    <w:rsid w:val="00FA0E2B"/>
    <w:rsid w:val="00FA13B5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3DBF"/>
    <w:rsid w:val="00FC59A5"/>
    <w:rsid w:val="00FC6704"/>
    <w:rsid w:val="00FC6E2C"/>
    <w:rsid w:val="00FC7001"/>
    <w:rsid w:val="00FC72EA"/>
    <w:rsid w:val="00FC7DD8"/>
    <w:rsid w:val="00FD01D7"/>
    <w:rsid w:val="00FD305A"/>
    <w:rsid w:val="00FD3B14"/>
    <w:rsid w:val="00FD441D"/>
    <w:rsid w:val="00FD4B97"/>
    <w:rsid w:val="00FD5C47"/>
    <w:rsid w:val="00FD700C"/>
    <w:rsid w:val="00FE0321"/>
    <w:rsid w:val="00FE1FFE"/>
    <w:rsid w:val="00FE380A"/>
    <w:rsid w:val="00FE49F1"/>
    <w:rsid w:val="00FE5185"/>
    <w:rsid w:val="00FE6262"/>
    <w:rsid w:val="00FE78DA"/>
    <w:rsid w:val="00FF02A9"/>
    <w:rsid w:val="00FF2405"/>
    <w:rsid w:val="00FF37FF"/>
    <w:rsid w:val="00FF5004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5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</cp:lastModifiedBy>
  <cp:revision>2315</cp:revision>
  <dcterms:created xsi:type="dcterms:W3CDTF">2017-11-15T06:59:00Z</dcterms:created>
  <dcterms:modified xsi:type="dcterms:W3CDTF">2021-12-27T06:34:00Z</dcterms:modified>
</cp:coreProperties>
</file>